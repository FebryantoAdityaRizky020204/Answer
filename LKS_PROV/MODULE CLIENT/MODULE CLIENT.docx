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418242" w14:textId="13999622" w:rsidR="008177BA" w:rsidRPr="003B5C48" w:rsidRDefault="008177BA" w:rsidP="00EE5719">
      <w:pPr>
        <w:spacing w:after="0"/>
        <w:ind w:left="-426" w:right="793"/>
        <w:jc w:val="right"/>
        <w:rPr>
          <w:rFonts w:asciiTheme="minorBidi" w:hAnsiTheme="minorBidi"/>
          <w:b/>
          <w:sz w:val="44"/>
          <w:szCs w:val="44"/>
        </w:rPr>
      </w:pPr>
      <w:bookmarkStart w:id="0" w:name="_Toc60882171"/>
      <w:bookmarkStart w:id="1" w:name="_Toc60887857"/>
      <w:r w:rsidRPr="003B5C48">
        <w:rPr>
          <w:rFonts w:asciiTheme="minorBidi" w:hAnsiTheme="minorBidi"/>
          <w:b/>
          <w:sz w:val="44"/>
          <w:szCs w:val="44"/>
        </w:rPr>
        <w:t>LOMBA KOMPETENSI SISWA</w:t>
      </w:r>
    </w:p>
    <w:p w14:paraId="6B2EE77B" w14:textId="77777777" w:rsidR="008177BA" w:rsidRPr="003B5C48" w:rsidRDefault="008177BA" w:rsidP="00EE5719">
      <w:pPr>
        <w:spacing w:after="0"/>
        <w:ind w:left="-426" w:right="793"/>
        <w:jc w:val="right"/>
        <w:rPr>
          <w:rFonts w:asciiTheme="minorBidi" w:hAnsiTheme="minorBidi"/>
          <w:b/>
          <w:sz w:val="44"/>
          <w:szCs w:val="44"/>
        </w:rPr>
      </w:pPr>
      <w:r w:rsidRPr="003B5C48">
        <w:rPr>
          <w:rFonts w:asciiTheme="minorBidi" w:hAnsiTheme="minorBidi"/>
          <w:b/>
          <w:sz w:val="44"/>
          <w:szCs w:val="44"/>
        </w:rPr>
        <w:t>SEKOLAH MENENGAH KEJURUAN</w:t>
      </w:r>
    </w:p>
    <w:p w14:paraId="3CA340CF" w14:textId="7B92C9BA" w:rsidR="008177BA" w:rsidRPr="003B5C48" w:rsidRDefault="008177BA" w:rsidP="00EE5719">
      <w:pPr>
        <w:spacing w:after="0"/>
        <w:ind w:left="-426" w:right="793"/>
        <w:jc w:val="right"/>
        <w:rPr>
          <w:rFonts w:asciiTheme="minorBidi" w:hAnsiTheme="minorBidi"/>
          <w:b/>
          <w:sz w:val="40"/>
          <w:szCs w:val="40"/>
        </w:rPr>
      </w:pPr>
      <w:r w:rsidRPr="003B5C48">
        <w:rPr>
          <w:rFonts w:asciiTheme="minorBidi" w:hAnsiTheme="minorBidi"/>
          <w:b/>
          <w:sz w:val="40"/>
          <w:szCs w:val="40"/>
        </w:rPr>
        <w:t>TINGKAT</w:t>
      </w:r>
      <w:r>
        <w:rPr>
          <w:rFonts w:asciiTheme="minorBidi" w:hAnsiTheme="minorBidi"/>
          <w:b/>
          <w:sz w:val="40"/>
          <w:szCs w:val="40"/>
        </w:rPr>
        <w:t xml:space="preserve"> </w:t>
      </w:r>
      <w:r w:rsidR="00EE5719">
        <w:rPr>
          <w:rFonts w:asciiTheme="minorBidi" w:hAnsiTheme="minorBidi"/>
          <w:b/>
          <w:sz w:val="40"/>
          <w:szCs w:val="40"/>
        </w:rPr>
        <w:t xml:space="preserve">PROVINSI KALIMANTAN </w:t>
      </w:r>
      <w:proofErr w:type="gramStart"/>
      <w:r w:rsidR="00EE5719">
        <w:rPr>
          <w:rFonts w:asciiTheme="minorBidi" w:hAnsiTheme="minorBidi"/>
          <w:b/>
          <w:sz w:val="40"/>
          <w:szCs w:val="40"/>
        </w:rPr>
        <w:t xml:space="preserve">TENGAH  </w:t>
      </w:r>
      <w:r w:rsidRPr="003B5C48">
        <w:rPr>
          <w:rFonts w:asciiTheme="minorBidi" w:hAnsiTheme="minorBidi"/>
          <w:b/>
          <w:sz w:val="40"/>
          <w:szCs w:val="40"/>
        </w:rPr>
        <w:t>TAHUN</w:t>
      </w:r>
      <w:proofErr w:type="gramEnd"/>
      <w:r w:rsidRPr="003B5C48">
        <w:rPr>
          <w:rFonts w:asciiTheme="minorBidi" w:hAnsiTheme="minorBidi"/>
          <w:b/>
          <w:sz w:val="40"/>
          <w:szCs w:val="40"/>
        </w:rPr>
        <w:t xml:space="preserve"> 20</w:t>
      </w:r>
      <w:r>
        <w:rPr>
          <w:rFonts w:asciiTheme="minorBidi" w:hAnsiTheme="minorBidi"/>
          <w:b/>
          <w:sz w:val="40"/>
          <w:szCs w:val="40"/>
        </w:rPr>
        <w:t>21</w:t>
      </w:r>
    </w:p>
    <w:p w14:paraId="5DFA0E7B" w14:textId="23908BCC" w:rsidR="008177BA" w:rsidRPr="003B5C48" w:rsidRDefault="008177BA" w:rsidP="00EE5719">
      <w:pPr>
        <w:spacing w:after="0"/>
        <w:ind w:right="1077"/>
        <w:rPr>
          <w:rFonts w:asciiTheme="minorBidi" w:hAnsiTheme="minorBidi"/>
          <w:b/>
          <w:sz w:val="36"/>
        </w:rPr>
      </w:pPr>
    </w:p>
    <w:p w14:paraId="5D0A5C59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7185B019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7"/>
      </w:tblGrid>
      <w:tr w:rsidR="008177BA" w:rsidRPr="003B5C48" w14:paraId="255AFE66" w14:textId="77777777" w:rsidTr="00D71D66">
        <w:trPr>
          <w:trHeight w:val="1286"/>
          <w:jc w:val="center"/>
        </w:trPr>
        <w:tc>
          <w:tcPr>
            <w:tcW w:w="6927" w:type="dxa"/>
            <w:vAlign w:val="center"/>
          </w:tcPr>
          <w:p w14:paraId="30C1B342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  <w:r w:rsidRPr="003B5C48">
              <w:rPr>
                <w:rFonts w:asciiTheme="minorBidi" w:hAnsiTheme="minorBidi"/>
                <w:b/>
                <w:sz w:val="44"/>
                <w:szCs w:val="44"/>
              </w:rPr>
              <w:t xml:space="preserve">NASKAH SOAL </w:t>
            </w:r>
          </w:p>
          <w:p w14:paraId="1206AE57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  <w:r w:rsidRPr="003B5C48">
              <w:rPr>
                <w:rFonts w:asciiTheme="minorBidi" w:hAnsiTheme="minorBidi"/>
                <w:b/>
                <w:sz w:val="44"/>
                <w:szCs w:val="44"/>
              </w:rPr>
              <w:t>(Terbuka)</w:t>
            </w:r>
          </w:p>
        </w:tc>
      </w:tr>
    </w:tbl>
    <w:p w14:paraId="2EDE4AC6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20E75EDB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672EB1A0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0"/>
          <w:szCs w:val="40"/>
        </w:rPr>
      </w:pPr>
      <w:proofErr w:type="spellStart"/>
      <w:r w:rsidRPr="003B5C48">
        <w:rPr>
          <w:rFonts w:asciiTheme="minorBidi" w:hAnsiTheme="minorBidi"/>
          <w:b/>
          <w:sz w:val="40"/>
          <w:szCs w:val="40"/>
        </w:rPr>
        <w:t>Bidang</w:t>
      </w:r>
      <w:proofErr w:type="spellEnd"/>
      <w:r w:rsidRPr="003B5C48">
        <w:rPr>
          <w:rFonts w:asciiTheme="minorBidi" w:hAnsiTheme="minorBidi"/>
          <w:b/>
          <w:sz w:val="40"/>
          <w:szCs w:val="40"/>
        </w:rPr>
        <w:t xml:space="preserve"> </w:t>
      </w:r>
      <w:proofErr w:type="spellStart"/>
      <w:r w:rsidRPr="003B5C48">
        <w:rPr>
          <w:rFonts w:asciiTheme="minorBidi" w:hAnsiTheme="minorBidi"/>
          <w:b/>
          <w:sz w:val="40"/>
          <w:szCs w:val="40"/>
        </w:rPr>
        <w:t>Lomba</w:t>
      </w:r>
      <w:proofErr w:type="spellEnd"/>
    </w:p>
    <w:p w14:paraId="05613E91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36"/>
          <w:lang w:val="en-ID"/>
        </w:rPr>
      </w:pPr>
      <w:r w:rsidRPr="003B5C48">
        <w:rPr>
          <w:rFonts w:asciiTheme="minorBidi" w:hAnsiTheme="minorBidi"/>
          <w:b/>
          <w:noProof/>
          <w:sz w:val="36"/>
          <w:lang w:eastAsia="ko-KR"/>
        </w:rPr>
        <w:drawing>
          <wp:anchor distT="0" distB="0" distL="114300" distR="114300" simplePos="0" relativeHeight="251661312" behindDoc="1" locked="0" layoutInCell="1" allowOverlap="1" wp14:anchorId="2DD35CFA" wp14:editId="20A2A4E9">
            <wp:simplePos x="0" y="0"/>
            <wp:positionH relativeFrom="column">
              <wp:posOffset>2265680</wp:posOffset>
            </wp:positionH>
            <wp:positionV relativeFrom="paragraph">
              <wp:posOffset>923620</wp:posOffset>
            </wp:positionV>
            <wp:extent cx="1547104" cy="1371600"/>
            <wp:effectExtent l="19050" t="0" r="0" b="0"/>
            <wp:wrapNone/>
            <wp:docPr id="15" name="Picture 8" descr="cover l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lks.png"/>
                    <pic:cNvPicPr/>
                  </pic:nvPicPr>
                  <pic:blipFill>
                    <a:blip r:embed="rId8" cstate="print"/>
                    <a:srcRect l="69332" t="58818" r="6230" b="25909"/>
                    <a:stretch>
                      <a:fillRect/>
                    </a:stretch>
                  </pic:blipFill>
                  <pic:spPr>
                    <a:xfrm>
                      <a:off x="0" y="0"/>
                      <a:ext cx="154710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5C48">
        <w:rPr>
          <w:rFonts w:asciiTheme="minorBidi" w:hAnsiTheme="minorBidi"/>
          <w:b/>
          <w:noProof/>
          <w:sz w:val="36"/>
          <w:lang w:val="en-ID" w:eastAsia="id-ID"/>
        </w:rPr>
        <w:t>WEB TECHNOLOGIES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5"/>
      </w:tblGrid>
      <w:tr w:rsidR="008177BA" w:rsidRPr="003B5C48" w14:paraId="29289885" w14:textId="77777777" w:rsidTr="00D71D66">
        <w:trPr>
          <w:trHeight w:val="1286"/>
          <w:jc w:val="center"/>
        </w:trPr>
        <w:tc>
          <w:tcPr>
            <w:tcW w:w="7115" w:type="dxa"/>
            <w:vAlign w:val="center"/>
          </w:tcPr>
          <w:p w14:paraId="7EA9E251" w14:textId="77777777" w:rsidR="008177BA" w:rsidRPr="003B5C48" w:rsidRDefault="008177BA" w:rsidP="00D71D66">
            <w:pPr>
              <w:ind w:right="-46"/>
              <w:rPr>
                <w:rFonts w:asciiTheme="minorBidi" w:hAnsiTheme="minorBidi"/>
                <w:b/>
                <w:sz w:val="44"/>
                <w:szCs w:val="44"/>
              </w:rPr>
            </w:pPr>
          </w:p>
          <w:p w14:paraId="565C2C9E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</w:p>
        </w:tc>
      </w:tr>
    </w:tbl>
    <w:p w14:paraId="156FE81B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012819B9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8"/>
        </w:rPr>
      </w:pPr>
    </w:p>
    <w:p w14:paraId="7A6F6D60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8"/>
        </w:rPr>
      </w:pPr>
    </w:p>
    <w:p w14:paraId="1FC3EB4C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3A268585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sz w:val="24"/>
          <w:szCs w:val="24"/>
        </w:rPr>
      </w:pPr>
    </w:p>
    <w:p w14:paraId="72DD2105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0EAAC586" w14:textId="4951E7D8" w:rsidR="008177BA" w:rsidRPr="003B5C48" w:rsidRDefault="008177BA" w:rsidP="008177BA">
      <w:pPr>
        <w:spacing w:after="0"/>
        <w:ind w:left="2268" w:right="-46"/>
        <w:rPr>
          <w:rFonts w:asciiTheme="minorBidi" w:hAnsiTheme="minorBidi"/>
          <w:sz w:val="24"/>
          <w:szCs w:val="24"/>
        </w:rPr>
        <w:sectPr w:rsidR="008177BA" w:rsidRPr="003B5C48" w:rsidSect="00AC730C">
          <w:headerReference w:type="default" r:id="rId9"/>
          <w:footerReference w:type="default" r:id="rId10"/>
          <w:pgSz w:w="11907" w:h="16840" w:code="9"/>
          <w:pgMar w:top="1440" w:right="907" w:bottom="1440" w:left="1418" w:header="720" w:footer="720" w:gutter="0"/>
          <w:pgNumType w:start="1"/>
          <w:cols w:space="720"/>
          <w:titlePg/>
          <w:docGrid w:linePitch="360"/>
        </w:sectPr>
      </w:pPr>
    </w:p>
    <w:bookmarkEnd w:id="0"/>
    <w:bookmarkEnd w:id="1"/>
    <w:p w14:paraId="25E5A74A" w14:textId="4215EF4A" w:rsidR="009F30D6" w:rsidRPr="009F30D6" w:rsidRDefault="009F30D6" w:rsidP="009F30D6">
      <w:pPr>
        <w:pStyle w:val="Heading2"/>
        <w:jc w:val="center"/>
      </w:pPr>
      <w:r>
        <w:lastRenderedPageBreak/>
        <w:t xml:space="preserve">MODULE </w:t>
      </w:r>
      <w:r w:rsidR="0049321C">
        <w:t>CLIENT</w:t>
      </w:r>
    </w:p>
    <w:p w14:paraId="764F7A87" w14:textId="77777777" w:rsidR="00606F46" w:rsidRPr="009F30D6" w:rsidRDefault="00606F46" w:rsidP="009F30D6">
      <w:pPr>
        <w:pStyle w:val="Heading3"/>
      </w:pPr>
      <w:r w:rsidRPr="009F30D6">
        <w:t>Contents</w:t>
      </w:r>
    </w:p>
    <w:p w14:paraId="621C732B" w14:textId="77777777" w:rsidR="0004526A" w:rsidRPr="0004526A" w:rsidRDefault="008D720A" w:rsidP="0004526A">
      <w:pPr>
        <w:spacing w:line="360" w:lineRule="auto"/>
        <w:rPr>
          <w:b/>
        </w:rPr>
      </w:pPr>
      <w:r w:rsidRPr="00A06498">
        <w:rPr>
          <w:b/>
        </w:rPr>
        <w:t>This module has the following files:</w:t>
      </w:r>
    </w:p>
    <w:p w14:paraId="787B28A3" w14:textId="0B208926" w:rsidR="00606F46" w:rsidRDefault="009F30D6" w:rsidP="009F30D6">
      <w:pPr>
        <w:numPr>
          <w:ilvl w:val="0"/>
          <w:numId w:val="10"/>
        </w:numPr>
      </w:pPr>
      <w:r>
        <w:t>MODULE_</w:t>
      </w:r>
      <w:r w:rsidR="00F27D0F">
        <w:t>CLIENT</w:t>
      </w:r>
      <w:r w:rsidR="0004526A">
        <w:t>.doc</w:t>
      </w:r>
      <w:r w:rsidR="00A360E9" w:rsidRPr="00A360E9">
        <w:t xml:space="preserve"> </w:t>
      </w:r>
    </w:p>
    <w:p w14:paraId="27D2E443" w14:textId="16587F35" w:rsidR="00D82130" w:rsidRPr="0004526A" w:rsidRDefault="0049321C" w:rsidP="009F30D6">
      <w:pPr>
        <w:numPr>
          <w:ilvl w:val="0"/>
          <w:numId w:val="10"/>
        </w:numPr>
      </w:pPr>
      <w:r>
        <w:t>MEDIA FILES</w:t>
      </w:r>
      <w:r w:rsidR="00AD35CE">
        <w:t>.zip</w:t>
      </w:r>
    </w:p>
    <w:p w14:paraId="608B994F" w14:textId="77777777" w:rsidR="00606F46" w:rsidRDefault="00606F46" w:rsidP="009F30D6">
      <w:pPr>
        <w:pStyle w:val="Heading3"/>
        <w:rPr>
          <w:color w:val="0070C0"/>
        </w:rPr>
      </w:pPr>
      <w:r>
        <w:t xml:space="preserve">Introduction </w:t>
      </w:r>
    </w:p>
    <w:p w14:paraId="668543AA" w14:textId="76BE492C" w:rsidR="00606F46" w:rsidRDefault="00FB70D4" w:rsidP="003008A4">
      <w:pPr>
        <w:spacing w:line="360" w:lineRule="auto"/>
        <w:jc w:val="both"/>
      </w:pPr>
      <w:r>
        <w:t>BAMRI</w:t>
      </w:r>
      <w:r w:rsidR="00FF7DFE">
        <w:t xml:space="preserve"> ask you to make a minimum viable product for</w:t>
      </w:r>
      <w:r w:rsidR="00167C62">
        <w:t xml:space="preserve"> </w:t>
      </w:r>
      <w:r>
        <w:t>driver and bus</w:t>
      </w:r>
      <w:r w:rsidR="00167C62">
        <w:t xml:space="preserve"> scheduling </w:t>
      </w:r>
      <w:r>
        <w:t>system</w:t>
      </w:r>
      <w:r w:rsidR="00167C62">
        <w:t>.</w:t>
      </w:r>
      <w:r w:rsidR="00CF67CE">
        <w:t xml:space="preserve"> Your task is to implement the backend</w:t>
      </w:r>
      <w:r w:rsidR="00167C62">
        <w:t xml:space="preserve"> with Laravel PHP Framework and </w:t>
      </w:r>
      <w:r>
        <w:t xml:space="preserve">interactive </w:t>
      </w:r>
      <w:r w:rsidR="00167C62">
        <w:t xml:space="preserve">frontend </w:t>
      </w:r>
      <w:r w:rsidR="000E1C11">
        <w:t>JavaScript</w:t>
      </w:r>
      <w:r w:rsidR="003008A4">
        <w:t xml:space="preserve"> </w:t>
      </w:r>
      <w:r w:rsidR="00B57B21">
        <w:t xml:space="preserve">frameworks </w:t>
      </w:r>
      <w:r w:rsidR="003008A4">
        <w:t>to consume the backend API</w:t>
      </w:r>
      <w:r w:rsidR="00CF67CE">
        <w:t>.</w:t>
      </w:r>
      <w:r w:rsidR="00020211">
        <w:t xml:space="preserve"> </w:t>
      </w:r>
      <w:r w:rsidR="00B57B21">
        <w:t xml:space="preserve">There are 3 provided frameworks: Vue.js, React.js, and Angular.js. Use one of the provided frameworks in working on this module. </w:t>
      </w:r>
      <w:r w:rsidR="00020211">
        <w:t>The detail description and tools that you can use will be described below.</w:t>
      </w:r>
    </w:p>
    <w:p w14:paraId="2181B40A" w14:textId="77777777" w:rsidR="00972BE2" w:rsidRDefault="00606F46" w:rsidP="009F30D6">
      <w:pPr>
        <w:pStyle w:val="Heading3"/>
      </w:pPr>
      <w:r>
        <w:t>Description of project and tasks</w:t>
      </w:r>
    </w:p>
    <w:p w14:paraId="2486438E" w14:textId="517A1C5A" w:rsidR="00606F46" w:rsidRDefault="00606F46">
      <w:r>
        <w:t>The</w:t>
      </w:r>
      <w:r w:rsidR="00791FD0">
        <w:t xml:space="preserve"> complete</w:t>
      </w:r>
      <w:r w:rsidR="00CB10DB">
        <w:t xml:space="preserve"> </w:t>
      </w:r>
      <w:r w:rsidR="003008A4">
        <w:t>BAMRI</w:t>
      </w:r>
      <w:r w:rsidR="00791FD0">
        <w:t xml:space="preserve"> </w:t>
      </w:r>
      <w:r>
        <w:t xml:space="preserve">system should cover the following </w:t>
      </w:r>
      <w:r w:rsidR="0025270A">
        <w:t>requirement</w:t>
      </w:r>
      <w:r>
        <w:t>:</w:t>
      </w:r>
    </w:p>
    <w:p w14:paraId="4DDA6ADD" w14:textId="77777777" w:rsidR="008D720A" w:rsidRDefault="008D72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962"/>
      </w:tblGrid>
      <w:tr w:rsidR="00B860A5" w14:paraId="12690908" w14:textId="77777777" w:rsidTr="00B860A5">
        <w:trPr>
          <w:trHeight w:val="45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4276AD" w14:textId="77777777" w:rsidR="00B860A5" w:rsidRPr="00B860A5" w:rsidRDefault="00F324FD" w:rsidP="00B860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CFB53F" w14:textId="77777777" w:rsidR="00B860A5" w:rsidRPr="00B860A5" w:rsidRDefault="00B860A5" w:rsidP="00B860A5">
            <w:pPr>
              <w:pStyle w:val="ListParagraph"/>
              <w:spacing w:after="0"/>
              <w:jc w:val="center"/>
              <w:rPr>
                <w:b/>
              </w:rPr>
            </w:pPr>
            <w:r w:rsidRPr="00B860A5">
              <w:rPr>
                <w:b/>
              </w:rPr>
              <w:t>Detail</w:t>
            </w:r>
          </w:p>
        </w:tc>
      </w:tr>
      <w:tr w:rsidR="00606F46" w14:paraId="5FF8386E" w14:textId="77777777" w:rsidTr="00F324FD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C34E5" w14:textId="77777777" w:rsidR="00606F46" w:rsidRPr="00F324FD" w:rsidRDefault="00F324FD" w:rsidP="00F324FD">
            <w:pPr>
              <w:spacing w:after="0"/>
              <w:jc w:val="center"/>
            </w:pPr>
            <w:r>
              <w:t>Login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D62FDA" w14:textId="77777777" w:rsidR="00EB1594" w:rsidRDefault="00F324FD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 user</w:t>
            </w:r>
            <w:r w:rsidR="00606F46">
              <w:t xml:space="preserve"> can login (and logout) into the system on the start page of the application</w:t>
            </w:r>
          </w:p>
          <w:p w14:paraId="2EF67EEF" w14:textId="77777777" w:rsidR="00C26EF7" w:rsidRDefault="00F324FD" w:rsidP="00007452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After login, </w:t>
            </w:r>
            <w:r w:rsidR="00007452">
              <w:t>user</w:t>
            </w:r>
            <w:r>
              <w:t xml:space="preserve"> have access to “</w:t>
            </w:r>
            <w:r w:rsidR="00007452">
              <w:t>bus</w:t>
            </w:r>
            <w:r>
              <w:t>”</w:t>
            </w:r>
            <w:r w:rsidR="008D784A">
              <w:t xml:space="preserve">, </w:t>
            </w:r>
            <w:r>
              <w:t>“</w:t>
            </w:r>
            <w:r w:rsidR="00007452">
              <w:t>driver</w:t>
            </w:r>
            <w:r>
              <w:t>”</w:t>
            </w:r>
            <w:r w:rsidR="008D784A">
              <w:t xml:space="preserve">, </w:t>
            </w:r>
            <w:r w:rsidR="00A618D1">
              <w:t>and “</w:t>
            </w:r>
            <w:r w:rsidR="00007452">
              <w:t>order</w:t>
            </w:r>
            <w:r w:rsidR="00A618D1">
              <w:t>”</w:t>
            </w:r>
            <w:r>
              <w:t xml:space="preserve"> </w:t>
            </w:r>
            <w:r w:rsidR="0060551B">
              <w:t>menu</w:t>
            </w:r>
          </w:p>
          <w:p w14:paraId="41706E44" w14:textId="77777777" w:rsidR="00606F46" w:rsidRDefault="00B20C5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L</w:t>
            </w:r>
            <w:r w:rsidR="00606F46">
              <w:t xml:space="preserve">inks </w:t>
            </w:r>
            <w:r w:rsidR="00C26EF7">
              <w:t xml:space="preserve">to the </w:t>
            </w:r>
            <w:r w:rsidR="0089699D">
              <w:t xml:space="preserve">authorized </w:t>
            </w:r>
            <w:r w:rsidR="0060551B">
              <w:t>menu</w:t>
            </w:r>
            <w:r w:rsidR="00C26EF7">
              <w:t xml:space="preserve"> </w:t>
            </w:r>
            <w:r w:rsidR="003C5C4A">
              <w:t xml:space="preserve">and logout link </w:t>
            </w:r>
            <w:r w:rsidR="00606F46">
              <w:t xml:space="preserve">are always visible on the top part of the page while </w:t>
            </w:r>
            <w:r w:rsidR="00F324FD">
              <w:t xml:space="preserve">the user is </w:t>
            </w:r>
            <w:r w:rsidR="00606F46">
              <w:t>logged in</w:t>
            </w:r>
          </w:p>
          <w:p w14:paraId="1142FF92" w14:textId="77777777" w:rsidR="00BD6DE9" w:rsidRDefault="00BD6D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Make sure </w:t>
            </w:r>
            <w:r w:rsidR="00D66D41">
              <w:t xml:space="preserve">your system is </w:t>
            </w:r>
            <w:r w:rsidR="00710180">
              <w:t>preventing</w:t>
            </w:r>
            <w:r w:rsidR="00D66D41">
              <w:t xml:space="preserve"> users to access unauthorized menu</w:t>
            </w:r>
          </w:p>
          <w:p w14:paraId="525347D9" w14:textId="77777777" w:rsidR="00606F46" w:rsidRDefault="00007452" w:rsidP="00007452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There must be no register feature available</w:t>
            </w:r>
          </w:p>
        </w:tc>
      </w:tr>
      <w:tr w:rsidR="00606F46" w14:paraId="52912751" w14:textId="77777777" w:rsidTr="0071018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99C3AE" w14:textId="77777777" w:rsidR="00710180" w:rsidRDefault="003008A4" w:rsidP="00710180">
            <w:pPr>
              <w:spacing w:after="0"/>
              <w:jc w:val="center"/>
            </w:pPr>
            <w:r>
              <w:t>Bus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4BD62" w14:textId="77777777" w:rsidR="00A618D1" w:rsidRDefault="001969B9" w:rsidP="00AA7F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bus</w:t>
            </w:r>
            <w:r w:rsidR="00606F46">
              <w:t>”</w:t>
            </w:r>
            <w:r>
              <w:t xml:space="preserve"> </w:t>
            </w:r>
            <w:r w:rsidR="0060551B">
              <w:t>menu</w:t>
            </w:r>
            <w:r w:rsidR="00A618D1">
              <w:t xml:space="preserve">, </w:t>
            </w:r>
            <w:r w:rsidR="00007452">
              <w:t>user</w:t>
            </w:r>
            <w:r>
              <w:t xml:space="preserve"> can</w:t>
            </w:r>
            <w:r w:rsidR="00A618D1">
              <w:t xml:space="preserve"> add new </w:t>
            </w:r>
            <w:r w:rsidR="00007452">
              <w:t>bus</w:t>
            </w:r>
          </w:p>
          <w:p w14:paraId="091223E8" w14:textId="77777777" w:rsidR="00140502" w:rsidRDefault="00007452" w:rsidP="00AA7F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A618D1">
              <w:t xml:space="preserve"> can update and delete existing </w:t>
            </w:r>
            <w:r>
              <w:t>bus</w:t>
            </w:r>
          </w:p>
          <w:p w14:paraId="17F843D1" w14:textId="77777777" w:rsidR="00606F46" w:rsidRDefault="0016465B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2A4E55CF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Plate</w:t>
            </w:r>
            <w:r>
              <w:t xml:space="preserve"> </w:t>
            </w:r>
            <w:r w:rsidRPr="00007452">
              <w:rPr>
                <w:b/>
              </w:rPr>
              <w:t>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A3EB879" w14:textId="77777777" w:rsidR="00007452" w:rsidRP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Brand</w:t>
            </w:r>
            <w:r>
              <w:t xml:space="preserve"> must be between </w:t>
            </w:r>
            <w:proofErr w:type="spellStart"/>
            <w:r w:rsidRPr="00007452">
              <w:rPr>
                <w:i/>
              </w:rPr>
              <w:t>mercedes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fuso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scania</w:t>
            </w:r>
            <w:proofErr w:type="spellEnd"/>
          </w:p>
          <w:p w14:paraId="7337BE5D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Seat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3C8EEFC5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Price per day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100</w:t>
            </w:r>
            <w:r>
              <w:rPr>
                <w:i/>
              </w:rPr>
              <w:t>.</w:t>
            </w:r>
            <w:r w:rsidRPr="00007452">
              <w:rPr>
                <w:i/>
              </w:rPr>
              <w:t>000</w:t>
            </w:r>
          </w:p>
        </w:tc>
      </w:tr>
      <w:tr w:rsidR="00606F46" w14:paraId="66565DC0" w14:textId="77777777" w:rsidTr="000F4351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9E2498" w14:textId="77777777" w:rsidR="00606F46" w:rsidRDefault="003008A4" w:rsidP="000F4351">
            <w:pPr>
              <w:spacing w:after="0"/>
              <w:jc w:val="center"/>
            </w:pPr>
            <w:r>
              <w:t>Driver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EB0B6" w14:textId="77777777" w:rsidR="00A618D1" w:rsidRDefault="00A618D1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driver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driver</w:t>
            </w:r>
          </w:p>
          <w:p w14:paraId="65FE199F" w14:textId="77777777" w:rsidR="00A618D1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A618D1">
              <w:t xml:space="preserve"> can update and delete existing </w:t>
            </w:r>
            <w:r>
              <w:t>driver</w:t>
            </w:r>
          </w:p>
          <w:p w14:paraId="6029CAFE" w14:textId="77777777" w:rsidR="000D3CFE" w:rsidRPr="00007452" w:rsidRDefault="00A618D1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>
              <w:rPr>
                <w:b/>
              </w:rPr>
              <w:t>create</w:t>
            </w:r>
          </w:p>
          <w:p w14:paraId="3E5D5122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Name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CFE5D8B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Age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18</w:t>
            </w:r>
          </w:p>
          <w:p w14:paraId="65576F51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ID 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 xml:space="preserve">consists of 16 </w:t>
            </w:r>
            <w:proofErr w:type="gramStart"/>
            <w:r w:rsidRPr="00007452">
              <w:rPr>
                <w:i/>
              </w:rPr>
              <w:t>character</w:t>
            </w:r>
            <w:proofErr w:type="gramEnd"/>
          </w:p>
        </w:tc>
      </w:tr>
      <w:tr w:rsidR="00606F46" w14:paraId="7B0C2697" w14:textId="77777777" w:rsidTr="002E4C4C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577B19" w14:textId="77777777" w:rsidR="00606F46" w:rsidRDefault="003008A4" w:rsidP="002E4C4C">
            <w:pPr>
              <w:spacing w:after="0"/>
              <w:jc w:val="center"/>
            </w:pPr>
            <w:r>
              <w:t>Order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A3A96" w14:textId="77777777" w:rsidR="00BB03A6" w:rsidRDefault="00BB03A6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order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order</w:t>
            </w:r>
          </w:p>
          <w:p w14:paraId="6E46516C" w14:textId="77777777" w:rsidR="00BB03A6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BB03A6">
              <w:t xml:space="preserve"> can update and delete existing </w:t>
            </w:r>
            <w:r>
              <w:t>order</w:t>
            </w:r>
          </w:p>
          <w:p w14:paraId="1AAEA0A3" w14:textId="77777777" w:rsidR="00CA6A6F" w:rsidRDefault="00BB03A6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38553F31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Contact Name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</w:p>
          <w:p w14:paraId="39661A8F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Contact Phone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>digits</w:t>
            </w:r>
          </w:p>
          <w:p w14:paraId="1D15BF09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Start Rent Date</w:t>
            </w:r>
            <w:r>
              <w:t xml:space="preserve"> must be </w:t>
            </w:r>
            <w:r w:rsidRPr="00007452">
              <w:rPr>
                <w:i/>
              </w:rPr>
              <w:t>date</w:t>
            </w:r>
            <w:r>
              <w:t xml:space="preserve"> and </w:t>
            </w:r>
            <w:r w:rsidRPr="00007452">
              <w:rPr>
                <w:i/>
              </w:rPr>
              <w:t>minimum date is tomorrow</w:t>
            </w:r>
          </w:p>
          <w:p w14:paraId="664E8300" w14:textId="77777777" w:rsidR="00007452" w:rsidRP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Total Rent Days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6D0482D2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 system will match available bus with available driver.</w:t>
            </w:r>
          </w:p>
          <w:p w14:paraId="611B9ABD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No bus and driver rent time can’t be </w:t>
            </w:r>
            <w:r w:rsidRPr="005E265D">
              <w:rPr>
                <w:b/>
              </w:rPr>
              <w:t>overlap</w:t>
            </w:r>
            <w:r>
              <w:t xml:space="preserve"> with </w:t>
            </w:r>
            <w:r w:rsidR="005E265D">
              <w:t>other order.</w:t>
            </w:r>
          </w:p>
        </w:tc>
      </w:tr>
    </w:tbl>
    <w:p w14:paraId="5B4CC22A" w14:textId="77777777" w:rsidR="00606F46" w:rsidRPr="00F95EE7" w:rsidRDefault="007102AB" w:rsidP="009F30D6">
      <w:pPr>
        <w:pStyle w:val="Heading3"/>
      </w:pPr>
      <w:r>
        <w:br w:type="page"/>
      </w:r>
      <w:r w:rsidR="00606F46" w:rsidRPr="00F95EE7">
        <w:lastRenderedPageBreak/>
        <w:t>Instructions to the Competitor</w:t>
      </w:r>
    </w:p>
    <w:p w14:paraId="62434545" w14:textId="19B77568" w:rsidR="00606F46" w:rsidRPr="0049321C" w:rsidRDefault="00EA4EDF" w:rsidP="0049321C">
      <w:pPr>
        <w:numPr>
          <w:ilvl w:val="0"/>
          <w:numId w:val="3"/>
        </w:numPr>
        <w:rPr>
          <w:b/>
          <w:caps/>
        </w:rPr>
      </w:pPr>
      <w:r w:rsidRPr="00EA4EDF">
        <w:rPr>
          <w:color w:val="000000"/>
        </w:rPr>
        <w:t>Save your files in your root directory on the server called "</w:t>
      </w:r>
      <w:r w:rsidR="005B7BB8">
        <w:rPr>
          <w:b/>
          <w:color w:val="000000"/>
        </w:rPr>
        <w:t>XX_MODULE_</w:t>
      </w:r>
      <w:r w:rsidR="0049321C">
        <w:rPr>
          <w:b/>
          <w:color w:val="000000"/>
        </w:rPr>
        <w:t>CLIENT</w:t>
      </w:r>
      <w:r w:rsidRPr="00EA4EDF">
        <w:rPr>
          <w:color w:val="000000"/>
        </w:rPr>
        <w:t>"</w:t>
      </w:r>
      <w:r w:rsidRPr="00EA4EDF">
        <w:rPr>
          <w:color w:val="000000"/>
        </w:rPr>
        <w:br/>
        <w:t xml:space="preserve">where XX is your </w:t>
      </w:r>
      <w:r w:rsidR="008317B7">
        <w:rPr>
          <w:color w:val="000000"/>
        </w:rPr>
        <w:t>computer number</w:t>
      </w:r>
      <w:r w:rsidRPr="00EA4EDF">
        <w:rPr>
          <w:color w:val="000000"/>
        </w:rPr>
        <w:t>.</w:t>
      </w:r>
    </w:p>
    <w:p w14:paraId="49C54042" w14:textId="77777777" w:rsidR="00606F46" w:rsidRDefault="00606F46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 xml:space="preserve">For this </w:t>
      </w:r>
      <w:r w:rsidR="009C0560">
        <w:rPr>
          <w:b w:val="0"/>
          <w:caps w:val="0"/>
          <w:color w:val="00000A"/>
          <w:sz w:val="20"/>
          <w:szCs w:val="22"/>
        </w:rPr>
        <w:t>module,</w:t>
      </w:r>
      <w:r>
        <w:rPr>
          <w:b w:val="0"/>
          <w:caps w:val="0"/>
          <w:color w:val="00000A"/>
          <w:sz w:val="20"/>
          <w:szCs w:val="22"/>
        </w:rPr>
        <w:t xml:space="preserve"> you must use one of the </w:t>
      </w:r>
      <w:r w:rsidR="00F20105">
        <w:rPr>
          <w:b w:val="0"/>
          <w:caps w:val="0"/>
          <w:color w:val="00000A"/>
          <w:sz w:val="20"/>
          <w:szCs w:val="22"/>
        </w:rPr>
        <w:t>three</w:t>
      </w:r>
      <w:r>
        <w:rPr>
          <w:b w:val="0"/>
          <w:caps w:val="0"/>
          <w:color w:val="00000A"/>
          <w:sz w:val="20"/>
          <w:szCs w:val="22"/>
        </w:rPr>
        <w:t xml:space="preserve"> available frameworks </w:t>
      </w:r>
      <w:r w:rsidR="00F20105">
        <w:rPr>
          <w:b w:val="0"/>
          <w:caps w:val="0"/>
          <w:color w:val="00000A"/>
          <w:sz w:val="20"/>
          <w:szCs w:val="22"/>
        </w:rPr>
        <w:t>provided</w:t>
      </w:r>
      <w:r>
        <w:rPr>
          <w:b w:val="0"/>
          <w:caps w:val="0"/>
          <w:color w:val="00000A"/>
          <w:sz w:val="20"/>
          <w:szCs w:val="22"/>
        </w:rPr>
        <w:t>. Applications developed without use of any of these frameworks will not be considered. You should take advantage of the framework as much as possible.</w:t>
      </w:r>
    </w:p>
    <w:p w14:paraId="2F3EF5CD" w14:textId="09FDD9BF" w:rsidR="007B1CA2" w:rsidRPr="009F30D6" w:rsidRDefault="00606F46" w:rsidP="007B1CA2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Assessment will be done on the files and data in your database “</w:t>
      </w:r>
      <w:r w:rsidR="00E41C18" w:rsidRPr="00E41C18">
        <w:rPr>
          <w:bCs/>
          <w:caps w:val="0"/>
          <w:color w:val="00000A"/>
          <w:sz w:val="20"/>
          <w:szCs w:val="22"/>
        </w:rPr>
        <w:t>XX_</w:t>
      </w:r>
      <w:r w:rsidR="005E265D">
        <w:rPr>
          <w:caps w:val="0"/>
          <w:color w:val="00000A"/>
          <w:sz w:val="20"/>
          <w:szCs w:val="22"/>
        </w:rPr>
        <w:t>MODULE_</w:t>
      </w:r>
      <w:r w:rsidR="0049321C">
        <w:rPr>
          <w:caps w:val="0"/>
          <w:color w:val="00000A"/>
          <w:sz w:val="20"/>
          <w:szCs w:val="22"/>
        </w:rPr>
        <w:t>CLIENT</w:t>
      </w:r>
      <w:r>
        <w:rPr>
          <w:b w:val="0"/>
          <w:caps w:val="0"/>
          <w:color w:val="00000A"/>
          <w:sz w:val="20"/>
          <w:szCs w:val="22"/>
        </w:rPr>
        <w:t>"</w:t>
      </w:r>
    </w:p>
    <w:p w14:paraId="1D687A70" w14:textId="77777777" w:rsidR="00606F46" w:rsidRDefault="00606F46"/>
    <w:sectPr w:rsidR="00606F46" w:rsidSect="0013044E">
      <w:headerReference w:type="default" r:id="rId11"/>
      <w:pgSz w:w="11906" w:h="16838"/>
      <w:pgMar w:top="1418" w:right="1134" w:bottom="1418" w:left="1134" w:header="567" w:footer="284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AC95" w14:textId="77777777" w:rsidR="005F4059" w:rsidRDefault="005F4059">
      <w:pPr>
        <w:spacing w:after="0" w:line="240" w:lineRule="auto"/>
      </w:pPr>
      <w:r>
        <w:separator/>
      </w:r>
    </w:p>
  </w:endnote>
  <w:endnote w:type="continuationSeparator" w:id="0">
    <w:p w14:paraId="1280D7EB" w14:textId="77777777" w:rsidR="005F4059" w:rsidRDefault="005F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imSun"/>
    <w:charset w:val="86"/>
    <w:family w:val="auto"/>
    <w:pitch w:val="default"/>
    <w:sig w:usb0="910002FF" w:usb1="2BDFFCFB" w:usb2="00000036" w:usb3="00000000" w:csb0="203F01FF" w:csb1="D7FF0000"/>
  </w:font>
  <w:font w:name="font706">
    <w:altName w:val="Times New Roman"/>
    <w:charset w:val="01"/>
    <w:family w:val="auto"/>
    <w:pitch w:val="variable"/>
  </w:font>
  <w:font w:name="Frutiger LT Com 45 Light">
    <w:altName w:val="Calibri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20B0504020202020204"/>
    <w:charset w:val="00"/>
    <w:family w:val="swiss"/>
    <w:pitch w:val="variable"/>
    <w:sig w:usb0="20000A87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3"/>
      <w:gridCol w:w="3069"/>
    </w:tblGrid>
    <w:tr w:rsidR="008177BA" w:rsidRPr="00C119B4" w14:paraId="0F93AA78" w14:textId="77777777" w:rsidTr="00EE5719">
      <w:tc>
        <w:tcPr>
          <w:tcW w:w="6521" w:type="dxa"/>
        </w:tcPr>
        <w:p w14:paraId="238D4CBF" w14:textId="69A29B40" w:rsidR="008177BA" w:rsidRPr="006E4D4A" w:rsidRDefault="008177BA" w:rsidP="00EE5719">
          <w:pPr>
            <w:pStyle w:val="footerleft"/>
            <w:tabs>
              <w:tab w:val="clear" w:pos="4680"/>
              <w:tab w:val="center" w:pos="5705"/>
            </w:tabs>
            <w:rPr>
              <w:rFonts w:ascii="Tahoma" w:hAnsi="Tahoma" w:cs="Tahoma"/>
              <w:i/>
              <w:sz w:val="18"/>
              <w:szCs w:val="20"/>
              <w:lang w:val="id-ID"/>
            </w:rPr>
          </w:pPr>
          <w:r>
            <w:rPr>
              <w:rFonts w:ascii="Tahoma" w:hAnsi="Tahoma" w:cs="Tahoma"/>
              <w:i/>
              <w:sz w:val="18"/>
              <w:szCs w:val="20"/>
            </w:rPr>
            <w:t>L</w:t>
          </w:r>
          <w:r w:rsidRPr="00C119B4">
            <w:rPr>
              <w:rFonts w:ascii="Tahoma" w:hAnsi="Tahoma" w:cs="Tahoma"/>
              <w:i/>
              <w:sz w:val="18"/>
              <w:szCs w:val="20"/>
            </w:rPr>
            <w:t xml:space="preserve">KS </w:t>
          </w:r>
          <w:r w:rsidRPr="00C119B4">
            <w:rPr>
              <w:rFonts w:ascii="Tahoma" w:hAnsi="Tahoma" w:cs="Tahoma"/>
              <w:i/>
              <w:sz w:val="18"/>
              <w:szCs w:val="20"/>
              <w:lang w:val="id-ID"/>
            </w:rPr>
            <w:t xml:space="preserve">SMK </w:t>
          </w:r>
          <w:proofErr w:type="spellStart"/>
          <w:r w:rsidR="00EE5719">
            <w:rPr>
              <w:rFonts w:ascii="Tahoma" w:hAnsi="Tahoma" w:cs="Tahoma"/>
              <w:i/>
              <w:sz w:val="18"/>
              <w:szCs w:val="20"/>
            </w:rPr>
            <w:t>Provinsi</w:t>
          </w:r>
          <w:proofErr w:type="spellEnd"/>
          <w:r w:rsidR="00EE5719">
            <w:rPr>
              <w:rFonts w:ascii="Tahoma" w:hAnsi="Tahoma" w:cs="Tahoma"/>
              <w:i/>
              <w:sz w:val="18"/>
              <w:szCs w:val="20"/>
            </w:rPr>
            <w:t xml:space="preserve"> Kalimantan Tengah</w:t>
          </w:r>
          <w:r w:rsidRPr="00C119B4">
            <w:rPr>
              <w:rFonts w:ascii="Tahoma" w:hAnsi="Tahoma" w:cs="Tahoma"/>
              <w:i/>
              <w:sz w:val="18"/>
              <w:szCs w:val="20"/>
            </w:rPr>
            <w:t xml:space="preserve"> </w:t>
          </w:r>
          <w:proofErr w:type="spellStart"/>
          <w:r w:rsidRPr="00C119B4">
            <w:rPr>
              <w:rFonts w:ascii="Tahoma" w:hAnsi="Tahoma" w:cs="Tahoma"/>
              <w:i/>
              <w:sz w:val="18"/>
              <w:szCs w:val="20"/>
            </w:rPr>
            <w:t>Bidang</w:t>
          </w:r>
          <w:proofErr w:type="spellEnd"/>
          <w:r w:rsidRPr="00C119B4">
            <w:rPr>
              <w:rFonts w:ascii="Tahoma" w:hAnsi="Tahoma" w:cs="Tahoma"/>
              <w:i/>
              <w:sz w:val="18"/>
              <w:szCs w:val="20"/>
            </w:rPr>
            <w:t xml:space="preserve"> Web </w:t>
          </w:r>
          <w:r w:rsidR="007636B1">
            <w:rPr>
              <w:rFonts w:ascii="Tahoma" w:hAnsi="Tahoma" w:cs="Tahoma"/>
              <w:i/>
              <w:sz w:val="18"/>
              <w:szCs w:val="20"/>
            </w:rPr>
            <w:t xml:space="preserve">Technologies </w:t>
          </w:r>
          <w:proofErr w:type="spellStart"/>
          <w:r w:rsidRPr="00C119B4">
            <w:rPr>
              <w:rFonts w:ascii="Tahoma" w:hAnsi="Tahoma" w:cs="Tahoma"/>
              <w:i/>
              <w:sz w:val="18"/>
              <w:szCs w:val="20"/>
            </w:rPr>
            <w:t>Tahun</w:t>
          </w:r>
          <w:proofErr w:type="spellEnd"/>
          <w:r w:rsidRPr="00C119B4">
            <w:rPr>
              <w:rFonts w:ascii="Tahoma" w:hAnsi="Tahoma" w:cs="Tahoma"/>
              <w:i/>
              <w:sz w:val="18"/>
              <w:szCs w:val="20"/>
            </w:rPr>
            <w:t xml:space="preserve"> 20</w:t>
          </w:r>
          <w:r w:rsidR="00002BB4">
            <w:rPr>
              <w:rFonts w:ascii="Tahoma" w:hAnsi="Tahoma" w:cs="Tahoma"/>
              <w:i/>
              <w:sz w:val="18"/>
              <w:szCs w:val="20"/>
            </w:rPr>
            <w:t>21</w:t>
          </w:r>
        </w:p>
      </w:tc>
      <w:tc>
        <w:tcPr>
          <w:tcW w:w="3073" w:type="dxa"/>
        </w:tcPr>
        <w:p w14:paraId="7EC61153" w14:textId="77777777" w:rsidR="008177BA" w:rsidRPr="00C119B4" w:rsidRDefault="008177BA" w:rsidP="006E4D4A">
          <w:pPr>
            <w:pStyle w:val="footerleft"/>
            <w:jc w:val="right"/>
            <w:rPr>
              <w:rFonts w:ascii="Tahoma" w:hAnsi="Tahoma" w:cs="Tahoma"/>
              <w:sz w:val="18"/>
              <w:szCs w:val="20"/>
              <w:lang w:val="id-ID"/>
            </w:rPr>
          </w:pPr>
          <w:r w:rsidRPr="00C119B4">
            <w:rPr>
              <w:rFonts w:ascii="Tahoma" w:hAnsi="Tahoma" w:cs="Tahoma"/>
              <w:sz w:val="18"/>
              <w:szCs w:val="20"/>
              <w:lang w:val="id-ID"/>
            </w:rPr>
            <w:t xml:space="preserve">Page </w:t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fldChar w:fldCharType="begin"/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instrText xml:space="preserve"> PAGE  \* Arabic  \* MERGEFORMAT </w:instrText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fldChar w:fldCharType="separate"/>
          </w:r>
          <w:r>
            <w:rPr>
              <w:rFonts w:ascii="Tahoma" w:hAnsi="Tahoma" w:cs="Tahoma"/>
              <w:bCs/>
              <w:noProof/>
              <w:sz w:val="18"/>
              <w:szCs w:val="20"/>
              <w:lang w:val="id-ID"/>
            </w:rPr>
            <w:t>1</w:t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fldChar w:fldCharType="end"/>
          </w:r>
          <w:r w:rsidRPr="00C119B4">
            <w:rPr>
              <w:rFonts w:ascii="Tahoma" w:hAnsi="Tahoma" w:cs="Tahoma"/>
              <w:sz w:val="18"/>
              <w:szCs w:val="20"/>
              <w:lang w:val="id-ID"/>
            </w:rPr>
            <w:t xml:space="preserve"> of </w:t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fldChar w:fldCharType="begin"/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instrText xml:space="preserve"> NUMPAGES  \* Arabic  \* MERGEFORMAT </w:instrText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fldChar w:fldCharType="separate"/>
          </w:r>
          <w:r>
            <w:rPr>
              <w:rFonts w:ascii="Tahoma" w:hAnsi="Tahoma" w:cs="Tahoma"/>
              <w:bCs/>
              <w:noProof/>
              <w:sz w:val="18"/>
              <w:szCs w:val="20"/>
              <w:lang w:val="id-ID"/>
            </w:rPr>
            <w:t>17</w:t>
          </w:r>
          <w:r w:rsidRPr="00C119B4">
            <w:rPr>
              <w:rFonts w:ascii="Tahoma" w:hAnsi="Tahoma" w:cs="Tahoma"/>
              <w:bCs/>
              <w:sz w:val="18"/>
              <w:szCs w:val="20"/>
              <w:lang w:val="id-ID"/>
            </w:rPr>
            <w:fldChar w:fldCharType="end"/>
          </w:r>
        </w:p>
      </w:tc>
    </w:tr>
  </w:tbl>
  <w:p w14:paraId="2EFF8740" w14:textId="77777777" w:rsidR="008177BA" w:rsidRPr="006E4D4A" w:rsidRDefault="008177BA" w:rsidP="006E4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8435" w14:textId="77777777" w:rsidR="005F4059" w:rsidRDefault="005F4059">
      <w:pPr>
        <w:spacing w:after="0" w:line="240" w:lineRule="auto"/>
      </w:pPr>
      <w:r>
        <w:separator/>
      </w:r>
    </w:p>
  </w:footnote>
  <w:footnote w:type="continuationSeparator" w:id="0">
    <w:p w14:paraId="392B9577" w14:textId="77777777" w:rsidR="005F4059" w:rsidRDefault="005F4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nThickSmallGap" w:sz="24" w:space="0" w:color="auto"/>
      </w:tblBorders>
      <w:tblLook w:val="01E0" w:firstRow="1" w:lastRow="1" w:firstColumn="1" w:lastColumn="1" w:noHBand="0" w:noVBand="0"/>
    </w:tblPr>
    <w:tblGrid>
      <w:gridCol w:w="1809"/>
      <w:gridCol w:w="5812"/>
      <w:gridCol w:w="1948"/>
    </w:tblGrid>
    <w:tr w:rsidR="008177BA" w14:paraId="12066606" w14:textId="77777777" w:rsidTr="00A25AE8">
      <w:tc>
        <w:tcPr>
          <w:tcW w:w="1809" w:type="dxa"/>
        </w:tcPr>
        <w:p w14:paraId="728AA29F" w14:textId="77777777" w:rsidR="008177BA" w:rsidRDefault="008177BA" w:rsidP="00A25AE8">
          <w:pPr>
            <w:pStyle w:val="Header"/>
          </w:pPr>
          <w:r>
            <w:rPr>
              <w:noProof/>
              <w:lang w:eastAsia="ko-KR"/>
            </w:rPr>
            <w:drawing>
              <wp:anchor distT="0" distB="0" distL="114300" distR="114300" simplePos="0" relativeHeight="251670528" behindDoc="0" locked="0" layoutInCell="1" allowOverlap="1" wp14:anchorId="0AB70DA6" wp14:editId="2B933CF9">
                <wp:simplePos x="0" y="0"/>
                <wp:positionH relativeFrom="column">
                  <wp:posOffset>124358</wp:posOffset>
                </wp:positionH>
                <wp:positionV relativeFrom="paragraph">
                  <wp:posOffset>-110160</wp:posOffset>
                </wp:positionV>
                <wp:extent cx="716890" cy="836728"/>
                <wp:effectExtent l="0" t="0" r="0" b="0"/>
                <wp:wrapNone/>
                <wp:docPr id="72" name="Picture 72" descr="Description: gmah ripa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gmah ripa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42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644" cy="83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</w:tcPr>
        <w:p w14:paraId="4B8DA3B3" w14:textId="77777777" w:rsidR="008177BA" w:rsidRPr="004D579B" w:rsidRDefault="008177BA" w:rsidP="00A25AE8">
          <w:pPr>
            <w:pStyle w:val="Header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LOMBA K</w:t>
          </w:r>
          <w:r>
            <w:rPr>
              <w:rFonts w:cs="Arial"/>
              <w:b/>
              <w:lang w:val="id-ID"/>
            </w:rPr>
            <w:t>OMPETENSI</w:t>
          </w:r>
          <w:r w:rsidRPr="004D579B">
            <w:rPr>
              <w:rFonts w:cs="Arial"/>
              <w:b/>
            </w:rPr>
            <w:t xml:space="preserve"> SISWA</w:t>
          </w:r>
        </w:p>
        <w:p w14:paraId="13CDE046" w14:textId="77777777" w:rsidR="008177BA" w:rsidRPr="004D579B" w:rsidRDefault="008177BA" w:rsidP="00A25AE8">
          <w:pPr>
            <w:pStyle w:val="Header"/>
            <w:jc w:val="center"/>
            <w:rPr>
              <w:rFonts w:cs="Arial"/>
              <w:b/>
              <w:sz w:val="28"/>
              <w:szCs w:val="28"/>
            </w:rPr>
          </w:pPr>
          <w:r w:rsidRPr="004D579B">
            <w:rPr>
              <w:rFonts w:cs="Arial"/>
              <w:b/>
              <w:sz w:val="28"/>
              <w:szCs w:val="28"/>
            </w:rPr>
            <w:t>SEKOLAH MENENGAH KEJURUAN</w:t>
          </w:r>
        </w:p>
        <w:p w14:paraId="5C219387" w14:textId="77777777" w:rsidR="008177BA" w:rsidRPr="004D579B" w:rsidRDefault="008177BA" w:rsidP="00A25AE8">
          <w:pPr>
            <w:pStyle w:val="Header"/>
            <w:jc w:val="center"/>
            <w:rPr>
              <w:rFonts w:cs="Arial"/>
              <w:b/>
            </w:rPr>
          </w:pPr>
          <w:r w:rsidRPr="004D579B">
            <w:rPr>
              <w:rFonts w:cs="Arial"/>
              <w:b/>
            </w:rPr>
            <w:t>TINGKAT PROVINSI JAWA BARAT</w:t>
          </w:r>
        </w:p>
        <w:p w14:paraId="0F25816E" w14:textId="77777777" w:rsidR="008177BA" w:rsidRPr="001C6EEE" w:rsidRDefault="008177BA" w:rsidP="00A25AE8">
          <w:pPr>
            <w:pStyle w:val="Header"/>
            <w:spacing w:after="120"/>
            <w:jc w:val="center"/>
            <w:rPr>
              <w:lang w:val="id-ID"/>
            </w:rPr>
          </w:pPr>
          <w:r w:rsidRPr="004D579B">
            <w:rPr>
              <w:rFonts w:cs="Arial"/>
              <w:b/>
            </w:rPr>
            <w:t>TAHUN 201</w:t>
          </w:r>
          <w:r>
            <w:rPr>
              <w:rFonts w:cs="Arial"/>
              <w:b/>
              <w:lang w:val="id-ID"/>
            </w:rPr>
            <w:t>7</w:t>
          </w:r>
        </w:p>
      </w:tc>
      <w:tc>
        <w:tcPr>
          <w:tcW w:w="1948" w:type="dxa"/>
        </w:tcPr>
        <w:p w14:paraId="2CE31534" w14:textId="77777777" w:rsidR="008177BA" w:rsidRDefault="008177BA" w:rsidP="00A25AE8">
          <w:pPr>
            <w:pStyle w:val="Header"/>
          </w:pPr>
          <w:r>
            <w:rPr>
              <w:noProof/>
              <w:lang w:eastAsia="ko-KR"/>
            </w:rPr>
            <w:drawing>
              <wp:anchor distT="0" distB="0" distL="114300" distR="114300" simplePos="0" relativeHeight="251678720" behindDoc="1" locked="0" layoutInCell="1" allowOverlap="1" wp14:anchorId="4A96E19E" wp14:editId="195A36FA">
                <wp:simplePos x="0" y="0"/>
                <wp:positionH relativeFrom="column">
                  <wp:posOffset>-69825</wp:posOffset>
                </wp:positionH>
                <wp:positionV relativeFrom="paragraph">
                  <wp:posOffset>-160098</wp:posOffset>
                </wp:positionV>
                <wp:extent cx="1038758" cy="887120"/>
                <wp:effectExtent l="0" t="0" r="0" b="0"/>
                <wp:wrapNone/>
                <wp:docPr id="73" name="Picture 1" descr="C:\Users\paradise\AppData\Local\Temp\logo LKS 20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C:\Users\paradise\AppData\Local\Temp\logo LKS 2015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758" cy="8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71552" behindDoc="0" locked="0" layoutInCell="1" allowOverlap="1" wp14:anchorId="34FBE0B9" wp14:editId="3DE8F31F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74" name="Pictur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72576" behindDoc="0" locked="0" layoutInCell="1" allowOverlap="1" wp14:anchorId="2CC3C4E7" wp14:editId="6D65A72F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73600" behindDoc="0" locked="0" layoutInCell="1" allowOverlap="1" wp14:anchorId="6FCBAB09" wp14:editId="736D66F0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76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74624" behindDoc="0" locked="0" layoutInCell="1" allowOverlap="1" wp14:anchorId="4712E9F7" wp14:editId="3BA68E69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101" name="Pictur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75648" behindDoc="0" locked="0" layoutInCell="1" allowOverlap="1" wp14:anchorId="7FB21846" wp14:editId="6E5A363B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102" name="Pictur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76672" behindDoc="0" locked="0" layoutInCell="1" allowOverlap="1" wp14:anchorId="15DF5891" wp14:editId="34557224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103" name="Pictur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77696" behindDoc="0" locked="0" layoutInCell="1" allowOverlap="1" wp14:anchorId="4D08A326" wp14:editId="5F67BB00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104" name="Pictur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EB1473B" w14:textId="77777777" w:rsidR="008177BA" w:rsidRPr="001C6EEE" w:rsidRDefault="008177BA" w:rsidP="001C6EE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97DD2CE" wp14:editId="5B0D0093">
                    <wp:simplePos x="0" y="0"/>
                    <wp:positionH relativeFrom="column">
                      <wp:posOffset>413385</wp:posOffset>
                    </wp:positionH>
                    <wp:positionV relativeFrom="paragraph">
                      <wp:posOffset>364490</wp:posOffset>
                    </wp:positionV>
                    <wp:extent cx="219075" cy="90805"/>
                    <wp:effectExtent l="13335" t="12065" r="5715" b="11430"/>
                    <wp:wrapNone/>
                    <wp:docPr id="100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075" cy="90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0AACA5D" id="Rectangle 1" o:spid="_x0000_s1026" style="position:absolute;margin-left:32.55pt;margin-top:28.7pt;width:17.2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" strokecolor="white [3212]"/>
                </w:pict>
              </mc:Fallback>
            </mc:AlternateContent>
          </w:r>
        </w:p>
      </w:tc>
    </w:tr>
  </w:tbl>
  <w:p w14:paraId="1A84A184" w14:textId="77777777" w:rsidR="008177BA" w:rsidRDefault="00817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CED6" w14:textId="77777777" w:rsidR="00BE30B6" w:rsidRPr="00245F59" w:rsidRDefault="00BE30B6" w:rsidP="00BE3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8" w:hanging="284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2" w:hanging="284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6" w:hanging="284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20" w:hanging="284"/>
      </w:pPr>
      <w:rPr>
        <w:rFonts w:ascii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8" w:hanging="284"/>
      </w:pPr>
    </w:lvl>
    <w:lvl w:ilvl="2">
      <w:start w:val="1"/>
      <w:numFmt w:val="lowerRoman"/>
      <w:lvlText w:val="(%3)"/>
      <w:lvlJc w:val="left"/>
      <w:pPr>
        <w:tabs>
          <w:tab w:val="num" w:pos="0"/>
        </w:tabs>
        <w:ind w:left="852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136" w:hanging="28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420" w:hanging="28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44316B"/>
    <w:multiLevelType w:val="hybridMultilevel"/>
    <w:tmpl w:val="4A3C59CC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6" w15:restartNumberingAfterBreak="0">
    <w:nsid w:val="4375122B"/>
    <w:multiLevelType w:val="hybridMultilevel"/>
    <w:tmpl w:val="3D0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A6DF8"/>
    <w:multiLevelType w:val="hybridMultilevel"/>
    <w:tmpl w:val="28580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60C7"/>
    <w:multiLevelType w:val="hybridMultilevel"/>
    <w:tmpl w:val="C7F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56821"/>
    <w:multiLevelType w:val="hybridMultilevel"/>
    <w:tmpl w:val="2984F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E"/>
    <w:rsid w:val="00002BB4"/>
    <w:rsid w:val="00007452"/>
    <w:rsid w:val="0001650D"/>
    <w:rsid w:val="00020211"/>
    <w:rsid w:val="0002641E"/>
    <w:rsid w:val="00031013"/>
    <w:rsid w:val="00042C27"/>
    <w:rsid w:val="0004526A"/>
    <w:rsid w:val="00047876"/>
    <w:rsid w:val="00052305"/>
    <w:rsid w:val="00052C39"/>
    <w:rsid w:val="00056019"/>
    <w:rsid w:val="00057113"/>
    <w:rsid w:val="0006197C"/>
    <w:rsid w:val="000668F2"/>
    <w:rsid w:val="00077BE1"/>
    <w:rsid w:val="00077FF6"/>
    <w:rsid w:val="00084BF2"/>
    <w:rsid w:val="000929CB"/>
    <w:rsid w:val="000957CD"/>
    <w:rsid w:val="0009703D"/>
    <w:rsid w:val="000A0AFA"/>
    <w:rsid w:val="000A4AE7"/>
    <w:rsid w:val="000B2C17"/>
    <w:rsid w:val="000B3C75"/>
    <w:rsid w:val="000B7DDD"/>
    <w:rsid w:val="000C0D84"/>
    <w:rsid w:val="000D2190"/>
    <w:rsid w:val="000D3CFE"/>
    <w:rsid w:val="000D6CFE"/>
    <w:rsid w:val="000E1C11"/>
    <w:rsid w:val="000E66F2"/>
    <w:rsid w:val="000E77B6"/>
    <w:rsid w:val="000F0062"/>
    <w:rsid w:val="000F4351"/>
    <w:rsid w:val="000F59D2"/>
    <w:rsid w:val="000F6A40"/>
    <w:rsid w:val="000F770C"/>
    <w:rsid w:val="00100308"/>
    <w:rsid w:val="0011076B"/>
    <w:rsid w:val="00110A6A"/>
    <w:rsid w:val="0011612F"/>
    <w:rsid w:val="00122361"/>
    <w:rsid w:val="00124257"/>
    <w:rsid w:val="0012462C"/>
    <w:rsid w:val="0013044E"/>
    <w:rsid w:val="001355A1"/>
    <w:rsid w:val="00140502"/>
    <w:rsid w:val="001406C9"/>
    <w:rsid w:val="00144726"/>
    <w:rsid w:val="0016465B"/>
    <w:rsid w:val="00167942"/>
    <w:rsid w:val="00167C62"/>
    <w:rsid w:val="00175FA0"/>
    <w:rsid w:val="0018787C"/>
    <w:rsid w:val="0019201D"/>
    <w:rsid w:val="0019415C"/>
    <w:rsid w:val="0019429D"/>
    <w:rsid w:val="001969B9"/>
    <w:rsid w:val="00197009"/>
    <w:rsid w:val="001B7D31"/>
    <w:rsid w:val="001C289D"/>
    <w:rsid w:val="001C3105"/>
    <w:rsid w:val="001C3F2A"/>
    <w:rsid w:val="001D36F9"/>
    <w:rsid w:val="001D73C3"/>
    <w:rsid w:val="001E4139"/>
    <w:rsid w:val="001F5B47"/>
    <w:rsid w:val="001F679A"/>
    <w:rsid w:val="00202E78"/>
    <w:rsid w:val="00205032"/>
    <w:rsid w:val="00214D34"/>
    <w:rsid w:val="0022099E"/>
    <w:rsid w:val="002238EF"/>
    <w:rsid w:val="00245BD3"/>
    <w:rsid w:val="0025270A"/>
    <w:rsid w:val="00260237"/>
    <w:rsid w:val="0026176F"/>
    <w:rsid w:val="002721BF"/>
    <w:rsid w:val="00281404"/>
    <w:rsid w:val="002831E5"/>
    <w:rsid w:val="00285A58"/>
    <w:rsid w:val="00287D17"/>
    <w:rsid w:val="002903D1"/>
    <w:rsid w:val="002A5263"/>
    <w:rsid w:val="002B4DDA"/>
    <w:rsid w:val="002B5E28"/>
    <w:rsid w:val="002B72B7"/>
    <w:rsid w:val="002C4FA8"/>
    <w:rsid w:val="002C6502"/>
    <w:rsid w:val="002E3429"/>
    <w:rsid w:val="002E40B3"/>
    <w:rsid w:val="002E4C4C"/>
    <w:rsid w:val="002F5A28"/>
    <w:rsid w:val="003008A4"/>
    <w:rsid w:val="003064DA"/>
    <w:rsid w:val="003146C5"/>
    <w:rsid w:val="00317871"/>
    <w:rsid w:val="00320996"/>
    <w:rsid w:val="00331DB0"/>
    <w:rsid w:val="00335462"/>
    <w:rsid w:val="00336AF3"/>
    <w:rsid w:val="003402A5"/>
    <w:rsid w:val="00350D80"/>
    <w:rsid w:val="003615E8"/>
    <w:rsid w:val="00367957"/>
    <w:rsid w:val="0037674D"/>
    <w:rsid w:val="00384366"/>
    <w:rsid w:val="00385899"/>
    <w:rsid w:val="003900AA"/>
    <w:rsid w:val="003A2341"/>
    <w:rsid w:val="003A4433"/>
    <w:rsid w:val="003B1BD2"/>
    <w:rsid w:val="003B42E1"/>
    <w:rsid w:val="003C056B"/>
    <w:rsid w:val="003C1014"/>
    <w:rsid w:val="003C3616"/>
    <w:rsid w:val="003C5C4A"/>
    <w:rsid w:val="003F3D80"/>
    <w:rsid w:val="00400BE7"/>
    <w:rsid w:val="004017C5"/>
    <w:rsid w:val="00401BE8"/>
    <w:rsid w:val="004139A8"/>
    <w:rsid w:val="00414601"/>
    <w:rsid w:val="00426CD5"/>
    <w:rsid w:val="00426F8D"/>
    <w:rsid w:val="004273BB"/>
    <w:rsid w:val="004369B2"/>
    <w:rsid w:val="00437530"/>
    <w:rsid w:val="00472331"/>
    <w:rsid w:val="00480A40"/>
    <w:rsid w:val="00491612"/>
    <w:rsid w:val="00491E15"/>
    <w:rsid w:val="0049321C"/>
    <w:rsid w:val="00494B33"/>
    <w:rsid w:val="00496233"/>
    <w:rsid w:val="0049650F"/>
    <w:rsid w:val="004A42A7"/>
    <w:rsid w:val="004B1AC6"/>
    <w:rsid w:val="004B2658"/>
    <w:rsid w:val="004B51A7"/>
    <w:rsid w:val="004C1767"/>
    <w:rsid w:val="004C3BA2"/>
    <w:rsid w:val="004E1143"/>
    <w:rsid w:val="004E12B2"/>
    <w:rsid w:val="004E6518"/>
    <w:rsid w:val="00503737"/>
    <w:rsid w:val="005078CE"/>
    <w:rsid w:val="0051027E"/>
    <w:rsid w:val="0051452B"/>
    <w:rsid w:val="00516B3D"/>
    <w:rsid w:val="00521A33"/>
    <w:rsid w:val="00556726"/>
    <w:rsid w:val="005603BB"/>
    <w:rsid w:val="00562921"/>
    <w:rsid w:val="005732E5"/>
    <w:rsid w:val="00581828"/>
    <w:rsid w:val="00583957"/>
    <w:rsid w:val="00587EBD"/>
    <w:rsid w:val="00591930"/>
    <w:rsid w:val="005A4291"/>
    <w:rsid w:val="005B13C6"/>
    <w:rsid w:val="005B27FE"/>
    <w:rsid w:val="005B3B76"/>
    <w:rsid w:val="005B4224"/>
    <w:rsid w:val="005B7BB8"/>
    <w:rsid w:val="005C0421"/>
    <w:rsid w:val="005C20FB"/>
    <w:rsid w:val="005C577B"/>
    <w:rsid w:val="005D12D5"/>
    <w:rsid w:val="005D4922"/>
    <w:rsid w:val="005D60B6"/>
    <w:rsid w:val="005D6FE3"/>
    <w:rsid w:val="005E265D"/>
    <w:rsid w:val="005E4F75"/>
    <w:rsid w:val="005F4059"/>
    <w:rsid w:val="005F44E6"/>
    <w:rsid w:val="005F6661"/>
    <w:rsid w:val="0060551B"/>
    <w:rsid w:val="00606C96"/>
    <w:rsid w:val="00606F46"/>
    <w:rsid w:val="006121A4"/>
    <w:rsid w:val="00616D8F"/>
    <w:rsid w:val="006259E2"/>
    <w:rsid w:val="00627C34"/>
    <w:rsid w:val="00631923"/>
    <w:rsid w:val="00635428"/>
    <w:rsid w:val="00637BC8"/>
    <w:rsid w:val="0064332C"/>
    <w:rsid w:val="006522E8"/>
    <w:rsid w:val="00653EED"/>
    <w:rsid w:val="00660512"/>
    <w:rsid w:val="00660755"/>
    <w:rsid w:val="00660B98"/>
    <w:rsid w:val="006628F1"/>
    <w:rsid w:val="00662E7C"/>
    <w:rsid w:val="00663A01"/>
    <w:rsid w:val="006657F3"/>
    <w:rsid w:val="00670E08"/>
    <w:rsid w:val="00680E56"/>
    <w:rsid w:val="00685C35"/>
    <w:rsid w:val="00693C21"/>
    <w:rsid w:val="0069632F"/>
    <w:rsid w:val="00696DCD"/>
    <w:rsid w:val="006A2D68"/>
    <w:rsid w:val="006B1D31"/>
    <w:rsid w:val="006C46A7"/>
    <w:rsid w:val="006C55FC"/>
    <w:rsid w:val="006F0960"/>
    <w:rsid w:val="006F116B"/>
    <w:rsid w:val="006F66C9"/>
    <w:rsid w:val="00703576"/>
    <w:rsid w:val="00703A2D"/>
    <w:rsid w:val="00705ECA"/>
    <w:rsid w:val="00710180"/>
    <w:rsid w:val="007102AB"/>
    <w:rsid w:val="00723CDE"/>
    <w:rsid w:val="00727422"/>
    <w:rsid w:val="00727C7E"/>
    <w:rsid w:val="0073147A"/>
    <w:rsid w:val="00731EF7"/>
    <w:rsid w:val="0073584C"/>
    <w:rsid w:val="007519A8"/>
    <w:rsid w:val="00751E15"/>
    <w:rsid w:val="00753A4F"/>
    <w:rsid w:val="00762285"/>
    <w:rsid w:val="007636B1"/>
    <w:rsid w:val="007718CF"/>
    <w:rsid w:val="00775ACC"/>
    <w:rsid w:val="00786446"/>
    <w:rsid w:val="0079073F"/>
    <w:rsid w:val="00791FD0"/>
    <w:rsid w:val="00797D90"/>
    <w:rsid w:val="007A2862"/>
    <w:rsid w:val="007A3AD4"/>
    <w:rsid w:val="007B1CA2"/>
    <w:rsid w:val="007B69C4"/>
    <w:rsid w:val="007C3C71"/>
    <w:rsid w:val="007C6C41"/>
    <w:rsid w:val="007D1FB0"/>
    <w:rsid w:val="007D428E"/>
    <w:rsid w:val="007D4B96"/>
    <w:rsid w:val="007E285F"/>
    <w:rsid w:val="007E5402"/>
    <w:rsid w:val="007F1C0D"/>
    <w:rsid w:val="007F28B9"/>
    <w:rsid w:val="00800EE1"/>
    <w:rsid w:val="00803270"/>
    <w:rsid w:val="0080643F"/>
    <w:rsid w:val="00814577"/>
    <w:rsid w:val="008177BA"/>
    <w:rsid w:val="00822E01"/>
    <w:rsid w:val="008317B7"/>
    <w:rsid w:val="0084600F"/>
    <w:rsid w:val="008509EB"/>
    <w:rsid w:val="00860450"/>
    <w:rsid w:val="00863A05"/>
    <w:rsid w:val="00870FF6"/>
    <w:rsid w:val="00871577"/>
    <w:rsid w:val="008873FF"/>
    <w:rsid w:val="00890993"/>
    <w:rsid w:val="00892DF4"/>
    <w:rsid w:val="0089699D"/>
    <w:rsid w:val="008A1E82"/>
    <w:rsid w:val="008A6806"/>
    <w:rsid w:val="008B3124"/>
    <w:rsid w:val="008B4A15"/>
    <w:rsid w:val="008C0581"/>
    <w:rsid w:val="008C0F78"/>
    <w:rsid w:val="008C1637"/>
    <w:rsid w:val="008C1DFA"/>
    <w:rsid w:val="008C2BB2"/>
    <w:rsid w:val="008D51A2"/>
    <w:rsid w:val="008D6841"/>
    <w:rsid w:val="008D701C"/>
    <w:rsid w:val="008D720A"/>
    <w:rsid w:val="008D784A"/>
    <w:rsid w:val="008E609F"/>
    <w:rsid w:val="00901AB0"/>
    <w:rsid w:val="00902494"/>
    <w:rsid w:val="009025B1"/>
    <w:rsid w:val="00912674"/>
    <w:rsid w:val="009162FB"/>
    <w:rsid w:val="0091707E"/>
    <w:rsid w:val="0092321A"/>
    <w:rsid w:val="00931A09"/>
    <w:rsid w:val="00934D59"/>
    <w:rsid w:val="00942BF0"/>
    <w:rsid w:val="009524A0"/>
    <w:rsid w:val="00953257"/>
    <w:rsid w:val="00962CEE"/>
    <w:rsid w:val="0096521F"/>
    <w:rsid w:val="00965492"/>
    <w:rsid w:val="00972BE2"/>
    <w:rsid w:val="009751FA"/>
    <w:rsid w:val="00984BAE"/>
    <w:rsid w:val="00987763"/>
    <w:rsid w:val="00987777"/>
    <w:rsid w:val="00990E60"/>
    <w:rsid w:val="00994402"/>
    <w:rsid w:val="00994A00"/>
    <w:rsid w:val="009A0B82"/>
    <w:rsid w:val="009A0D45"/>
    <w:rsid w:val="009A1361"/>
    <w:rsid w:val="009A13C1"/>
    <w:rsid w:val="009A2270"/>
    <w:rsid w:val="009A44C0"/>
    <w:rsid w:val="009C0560"/>
    <w:rsid w:val="009C21B3"/>
    <w:rsid w:val="009C5D5C"/>
    <w:rsid w:val="009D7A8D"/>
    <w:rsid w:val="009E5A44"/>
    <w:rsid w:val="009E7648"/>
    <w:rsid w:val="009F30D6"/>
    <w:rsid w:val="00A01AE4"/>
    <w:rsid w:val="00A12AC8"/>
    <w:rsid w:val="00A21F8D"/>
    <w:rsid w:val="00A22639"/>
    <w:rsid w:val="00A256AE"/>
    <w:rsid w:val="00A3297C"/>
    <w:rsid w:val="00A33F9C"/>
    <w:rsid w:val="00A360E9"/>
    <w:rsid w:val="00A371AB"/>
    <w:rsid w:val="00A37EA2"/>
    <w:rsid w:val="00A40C15"/>
    <w:rsid w:val="00A431C2"/>
    <w:rsid w:val="00A618D1"/>
    <w:rsid w:val="00A6363A"/>
    <w:rsid w:val="00A6541D"/>
    <w:rsid w:val="00A65896"/>
    <w:rsid w:val="00A66540"/>
    <w:rsid w:val="00A7516C"/>
    <w:rsid w:val="00A75C35"/>
    <w:rsid w:val="00A86F53"/>
    <w:rsid w:val="00A879C7"/>
    <w:rsid w:val="00A91AB8"/>
    <w:rsid w:val="00A9431B"/>
    <w:rsid w:val="00AA7FE9"/>
    <w:rsid w:val="00AB3869"/>
    <w:rsid w:val="00AB3F9C"/>
    <w:rsid w:val="00AC06CA"/>
    <w:rsid w:val="00AC114D"/>
    <w:rsid w:val="00AC19C1"/>
    <w:rsid w:val="00AC62EF"/>
    <w:rsid w:val="00AD35CE"/>
    <w:rsid w:val="00AD6BFD"/>
    <w:rsid w:val="00AE263F"/>
    <w:rsid w:val="00AF3E3D"/>
    <w:rsid w:val="00AF49AE"/>
    <w:rsid w:val="00B011A4"/>
    <w:rsid w:val="00B13946"/>
    <w:rsid w:val="00B20C55"/>
    <w:rsid w:val="00B22A26"/>
    <w:rsid w:val="00B41EED"/>
    <w:rsid w:val="00B43051"/>
    <w:rsid w:val="00B47671"/>
    <w:rsid w:val="00B50C99"/>
    <w:rsid w:val="00B51835"/>
    <w:rsid w:val="00B55D24"/>
    <w:rsid w:val="00B569CC"/>
    <w:rsid w:val="00B57B21"/>
    <w:rsid w:val="00B6015D"/>
    <w:rsid w:val="00B61C14"/>
    <w:rsid w:val="00B636EA"/>
    <w:rsid w:val="00B860A5"/>
    <w:rsid w:val="00B91317"/>
    <w:rsid w:val="00B96CC0"/>
    <w:rsid w:val="00BA4880"/>
    <w:rsid w:val="00BA658F"/>
    <w:rsid w:val="00BA7B60"/>
    <w:rsid w:val="00BB03A6"/>
    <w:rsid w:val="00BB4FFD"/>
    <w:rsid w:val="00BB7CEA"/>
    <w:rsid w:val="00BC0732"/>
    <w:rsid w:val="00BC080C"/>
    <w:rsid w:val="00BD0B90"/>
    <w:rsid w:val="00BD3BC7"/>
    <w:rsid w:val="00BD417A"/>
    <w:rsid w:val="00BD6DE9"/>
    <w:rsid w:val="00BE2E89"/>
    <w:rsid w:val="00BE30B6"/>
    <w:rsid w:val="00BF36B9"/>
    <w:rsid w:val="00BF3AB8"/>
    <w:rsid w:val="00C00843"/>
    <w:rsid w:val="00C01C0A"/>
    <w:rsid w:val="00C03E60"/>
    <w:rsid w:val="00C045A8"/>
    <w:rsid w:val="00C04DCC"/>
    <w:rsid w:val="00C074BD"/>
    <w:rsid w:val="00C10EBE"/>
    <w:rsid w:val="00C12617"/>
    <w:rsid w:val="00C148ED"/>
    <w:rsid w:val="00C1767C"/>
    <w:rsid w:val="00C22D88"/>
    <w:rsid w:val="00C26EF7"/>
    <w:rsid w:val="00C3157D"/>
    <w:rsid w:val="00C444D8"/>
    <w:rsid w:val="00C57E9C"/>
    <w:rsid w:val="00C61DB4"/>
    <w:rsid w:val="00C664B9"/>
    <w:rsid w:val="00C74D53"/>
    <w:rsid w:val="00C933A1"/>
    <w:rsid w:val="00C93935"/>
    <w:rsid w:val="00C951FB"/>
    <w:rsid w:val="00CA468D"/>
    <w:rsid w:val="00CA6A6F"/>
    <w:rsid w:val="00CB10DB"/>
    <w:rsid w:val="00CB5298"/>
    <w:rsid w:val="00CC0E70"/>
    <w:rsid w:val="00CC1CAE"/>
    <w:rsid w:val="00CD424A"/>
    <w:rsid w:val="00CE1026"/>
    <w:rsid w:val="00CE169C"/>
    <w:rsid w:val="00CE4108"/>
    <w:rsid w:val="00CE46B1"/>
    <w:rsid w:val="00CF5105"/>
    <w:rsid w:val="00CF67CE"/>
    <w:rsid w:val="00D045B0"/>
    <w:rsid w:val="00D046F9"/>
    <w:rsid w:val="00D04F6C"/>
    <w:rsid w:val="00D136C8"/>
    <w:rsid w:val="00D14CDA"/>
    <w:rsid w:val="00D152E8"/>
    <w:rsid w:val="00D159E6"/>
    <w:rsid w:val="00D21663"/>
    <w:rsid w:val="00D23E1D"/>
    <w:rsid w:val="00D3112E"/>
    <w:rsid w:val="00D3116F"/>
    <w:rsid w:val="00D37385"/>
    <w:rsid w:val="00D41F83"/>
    <w:rsid w:val="00D514D9"/>
    <w:rsid w:val="00D52FED"/>
    <w:rsid w:val="00D6690B"/>
    <w:rsid w:val="00D66D41"/>
    <w:rsid w:val="00D72BE0"/>
    <w:rsid w:val="00D74FFF"/>
    <w:rsid w:val="00D76C93"/>
    <w:rsid w:val="00D82130"/>
    <w:rsid w:val="00DA086C"/>
    <w:rsid w:val="00DA1070"/>
    <w:rsid w:val="00DA588F"/>
    <w:rsid w:val="00DB1F6F"/>
    <w:rsid w:val="00DC15B5"/>
    <w:rsid w:val="00DC72E5"/>
    <w:rsid w:val="00DC7C1D"/>
    <w:rsid w:val="00DD2390"/>
    <w:rsid w:val="00DD58AC"/>
    <w:rsid w:val="00DE4C43"/>
    <w:rsid w:val="00DF0139"/>
    <w:rsid w:val="00DF3A15"/>
    <w:rsid w:val="00E0233F"/>
    <w:rsid w:val="00E05772"/>
    <w:rsid w:val="00E1391D"/>
    <w:rsid w:val="00E23E0D"/>
    <w:rsid w:val="00E26653"/>
    <w:rsid w:val="00E27E0D"/>
    <w:rsid w:val="00E40F8F"/>
    <w:rsid w:val="00E41C18"/>
    <w:rsid w:val="00E44345"/>
    <w:rsid w:val="00E56D2C"/>
    <w:rsid w:val="00E62B32"/>
    <w:rsid w:val="00E84D5E"/>
    <w:rsid w:val="00E90711"/>
    <w:rsid w:val="00E93701"/>
    <w:rsid w:val="00E94197"/>
    <w:rsid w:val="00E95195"/>
    <w:rsid w:val="00EA4EDF"/>
    <w:rsid w:val="00EA5AB0"/>
    <w:rsid w:val="00EA7F99"/>
    <w:rsid w:val="00EB1594"/>
    <w:rsid w:val="00EB44A0"/>
    <w:rsid w:val="00EB7AF4"/>
    <w:rsid w:val="00EC1A74"/>
    <w:rsid w:val="00EC5D32"/>
    <w:rsid w:val="00EC7C5C"/>
    <w:rsid w:val="00EE46D1"/>
    <w:rsid w:val="00EE5719"/>
    <w:rsid w:val="00EE62F2"/>
    <w:rsid w:val="00EF5144"/>
    <w:rsid w:val="00EF61D1"/>
    <w:rsid w:val="00F07943"/>
    <w:rsid w:val="00F14FC4"/>
    <w:rsid w:val="00F16723"/>
    <w:rsid w:val="00F20105"/>
    <w:rsid w:val="00F216EE"/>
    <w:rsid w:val="00F229BD"/>
    <w:rsid w:val="00F27D0F"/>
    <w:rsid w:val="00F3073E"/>
    <w:rsid w:val="00F309C1"/>
    <w:rsid w:val="00F319CF"/>
    <w:rsid w:val="00F324FD"/>
    <w:rsid w:val="00F3762E"/>
    <w:rsid w:val="00F40206"/>
    <w:rsid w:val="00F40FFD"/>
    <w:rsid w:val="00F57BDA"/>
    <w:rsid w:val="00F60F31"/>
    <w:rsid w:val="00F6193A"/>
    <w:rsid w:val="00F6289D"/>
    <w:rsid w:val="00F62B62"/>
    <w:rsid w:val="00F64DF1"/>
    <w:rsid w:val="00F671B8"/>
    <w:rsid w:val="00F749F0"/>
    <w:rsid w:val="00F7610E"/>
    <w:rsid w:val="00F80FC7"/>
    <w:rsid w:val="00F839C0"/>
    <w:rsid w:val="00F84477"/>
    <w:rsid w:val="00F86644"/>
    <w:rsid w:val="00F90FA8"/>
    <w:rsid w:val="00F91526"/>
    <w:rsid w:val="00F95EE7"/>
    <w:rsid w:val="00F96ECC"/>
    <w:rsid w:val="00FA29F3"/>
    <w:rsid w:val="00FA3F4B"/>
    <w:rsid w:val="00FA43D4"/>
    <w:rsid w:val="00FB237B"/>
    <w:rsid w:val="00FB70D4"/>
    <w:rsid w:val="00FD14D7"/>
    <w:rsid w:val="00FD5AF7"/>
    <w:rsid w:val="00FE1D4B"/>
    <w:rsid w:val="00FE2872"/>
    <w:rsid w:val="00FE7029"/>
    <w:rsid w:val="00FE7588"/>
    <w:rsid w:val="00FF053E"/>
    <w:rsid w:val="00FF372E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F855CE1"/>
  <w15:chartTrackingRefBased/>
  <w15:docId w15:val="{E8DE578E-A324-402C-A9E2-4FFACF2E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80" w:line="259" w:lineRule="auto"/>
    </w:pPr>
    <w:rPr>
      <w:rFonts w:ascii="Arial" w:eastAsia="Droid Sans Fallback" w:hAnsi="Arial" w:cs="font706"/>
      <w:color w:val="00000A"/>
      <w:kern w:val="1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qFormat/>
    <w:rsid w:val="009F30D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  <w:u w:val="single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b/>
      <w:bCs/>
      <w:i/>
      <w:iCs/>
      <w:spacing w:val="5"/>
    </w:rPr>
  </w:style>
  <w:style w:type="character" w:customStyle="1" w:styleId="TitleChar">
    <w:name w:val="Title Char"/>
    <w:rPr>
      <w:rFonts w:ascii="Frutiger LT Com 45 Light" w:hAnsi="Frutiger LT Com 45 Light" w:cs="font706"/>
      <w:b/>
      <w:caps/>
      <w:color w:val="FFFFFF"/>
      <w:spacing w:val="-10"/>
      <w:sz w:val="108"/>
      <w:szCs w:val="56"/>
      <w:lang w:val="en-AU"/>
    </w:rPr>
  </w:style>
  <w:style w:type="character" w:customStyle="1" w:styleId="Heading1Char">
    <w:name w:val="Heading 1 Char"/>
    <w:rPr>
      <w:rFonts w:ascii="Frutiger LT Com 45 Light" w:hAnsi="Frutiger LT Com 45 Light" w:cs="font706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uiPriority w:val="11"/>
    <w:rPr>
      <w:rFonts w:ascii="Frutiger LT Com 45 Light" w:hAnsi="Frutiger LT Com 45 Light" w:cs="font706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rPr>
      <w:rFonts w:ascii="Frutiger LT Com 45 Light" w:hAnsi="Frutiger LT Com 45 Light" w:cs="font706"/>
      <w:b/>
      <w:caps/>
      <w:color w:val="000000"/>
      <w:sz w:val="32"/>
      <w:szCs w:val="26"/>
    </w:rPr>
  </w:style>
  <w:style w:type="character" w:customStyle="1" w:styleId="Heading3Char">
    <w:name w:val="Heading 3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customStyle="1" w:styleId="FootnoteTextChar">
    <w:name w:val="Footnote Text Char"/>
    <w:rPr>
      <w:rFonts w:ascii="Frutiger LT Com 45 Light" w:hAnsi="Frutiger LT Com 45 Light"/>
      <w:sz w:val="16"/>
      <w:szCs w:val="20"/>
    </w:rPr>
  </w:style>
  <w:style w:type="character" w:customStyle="1" w:styleId="FootnoteReference1">
    <w:name w:val="Footnote Reference1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Heading4Char">
    <w:name w:val="Heading 4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Heading5Char">
    <w:name w:val="Heading 5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qFormat/>
    <w:pPr>
      <w:spacing w:after="0" w:line="1000" w:lineRule="exact"/>
      <w:contextualSpacing/>
    </w:pPr>
    <w:rPr>
      <w:b/>
      <w:caps/>
      <w:color w:val="FFFFFF"/>
      <w:spacing w:val="-10"/>
      <w:sz w:val="108"/>
      <w:szCs w:val="56"/>
      <w:lang w:val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Subtitle">
    <w:name w:val="Subtitle"/>
    <w:basedOn w:val="Normal"/>
    <w:next w:val="Normal"/>
    <w:uiPriority w:val="11"/>
    <w:qFormat/>
    <w:pPr>
      <w:spacing w:after="0" w:line="720" w:lineRule="exact"/>
    </w:pPr>
    <w:rPr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ListNumber4">
    <w:name w:val="List Number 4"/>
    <w:basedOn w:val="Normal"/>
    <w:pPr>
      <w:ind w:left="1208" w:hanging="357"/>
      <w:contextualSpacing/>
    </w:pPr>
  </w:style>
  <w:style w:type="paragraph" w:styleId="ListNumber">
    <w:name w:val="List Number"/>
    <w:basedOn w:val="Normal"/>
    <w:pPr>
      <w:contextualSpacing/>
    </w:pPr>
  </w:style>
  <w:style w:type="paragraph" w:styleId="ListBullet">
    <w:name w:val="List Bullet"/>
    <w:basedOn w:val="Normal"/>
    <w:pPr>
      <w:contextualSpacing/>
    </w:pPr>
  </w:style>
  <w:style w:type="paragraph" w:styleId="ListBullet2">
    <w:name w:val="List Bullet 2"/>
    <w:basedOn w:val="Normal"/>
    <w:pPr>
      <w:contextualSpacing/>
    </w:pPr>
  </w:style>
  <w:style w:type="paragraph" w:styleId="ListBullet3">
    <w:name w:val="List Bullet 3"/>
    <w:basedOn w:val="Normal"/>
    <w:pPr>
      <w:ind w:left="851"/>
      <w:contextualSpacing/>
    </w:pPr>
  </w:style>
  <w:style w:type="paragraph" w:styleId="ListBullet4">
    <w:name w:val="List Bullet 4"/>
    <w:basedOn w:val="Normal"/>
    <w:pPr>
      <w:ind w:left="1135"/>
      <w:contextualSpacing/>
    </w:pPr>
  </w:style>
  <w:style w:type="paragraph" w:styleId="ListBullet5">
    <w:name w:val="List Bullet 5"/>
    <w:basedOn w:val="Normal"/>
    <w:pPr>
      <w:ind w:left="1418"/>
      <w:contextualSpacing/>
    </w:pPr>
  </w:style>
  <w:style w:type="paragraph" w:styleId="ListNumber2">
    <w:name w:val="List Number 2"/>
    <w:basedOn w:val="Normal"/>
    <w:pPr>
      <w:contextualSpacing/>
    </w:pPr>
  </w:style>
  <w:style w:type="paragraph" w:styleId="ListNumber3">
    <w:name w:val="List Number 3"/>
    <w:basedOn w:val="Normal"/>
    <w:pPr>
      <w:ind w:left="851"/>
      <w:contextualSpacing/>
    </w:pPr>
  </w:style>
  <w:style w:type="paragraph" w:styleId="ListNumber5">
    <w:name w:val="List Number 5"/>
    <w:basedOn w:val="Normal"/>
    <w:pPr>
      <w:ind w:left="1491" w:hanging="357"/>
      <w:contextualSpacing/>
    </w:pPr>
  </w:style>
  <w:style w:type="paragraph" w:customStyle="1" w:styleId="FootnoteText1">
    <w:name w:val="Footnote Text1"/>
    <w:basedOn w:val="Normal"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autoRedefine/>
    <w:p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p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pPr>
      <w:spacing w:after="0"/>
      <w:contextualSpacing/>
    </w:pPr>
    <w:rPr>
      <w:i/>
      <w:sz w:val="18"/>
    </w:rPr>
  </w:style>
  <w:style w:type="paragraph" w:styleId="DocumentMap">
    <w:name w:val="Document Map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EC1A74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TableNormal"/>
    <w:uiPriority w:val="99"/>
    <w:rsid w:val="007B1CA2"/>
    <w:rPr>
      <w:rFonts w:ascii="Frutiger LT Com 45 Light" w:eastAsia="Calibri" w:hAnsi="Frutiger LT Com 45 Light"/>
      <w:color w:val="000000"/>
      <w:szCs w:val="22"/>
      <w:lang w:val="en-GB" w:eastAsia="en-US"/>
    </w:rPr>
    <w:tblPr>
      <w:tblInd w:w="0" w:type="nil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100" w:beforeAutospacing="1" w:afterLines="0" w:after="100" w:afterAutospacing="1"/>
      </w:pPr>
      <w:rPr>
        <w:rFonts w:ascii="Palatino Linotype" w:hAnsi="Palatino Linotype" w:hint="default"/>
        <w:b/>
        <w:i w:val="0"/>
        <w:caps/>
        <w:smallCaps w:val="0"/>
        <w:color w:val="FFFFFF"/>
        <w:sz w:val="20"/>
        <w:szCs w:val="20"/>
      </w:rPr>
      <w:tblPr/>
      <w:tcPr>
        <w:shd w:val="clear" w:color="auto" w:fill="97D700"/>
      </w:tcPr>
    </w:tblStylePr>
  </w:style>
  <w:style w:type="paragraph" w:customStyle="1" w:styleId="ColorfulList-Accent11">
    <w:name w:val="Colorful List - Accent 11"/>
    <w:basedOn w:val="Normal"/>
    <w:qFormat/>
    <w:rsid w:val="00B96CC0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lang w:val="pt-BR"/>
    </w:rPr>
  </w:style>
  <w:style w:type="paragraph" w:customStyle="1" w:styleId="footerleft">
    <w:name w:val="footer left"/>
    <w:basedOn w:val="Header"/>
    <w:link w:val="footerleftChar"/>
    <w:qFormat/>
    <w:locked/>
    <w:rsid w:val="008177BA"/>
    <w:pPr>
      <w:tabs>
        <w:tab w:val="clear" w:pos="4513"/>
        <w:tab w:val="clear" w:pos="9026"/>
        <w:tab w:val="center" w:pos="4680"/>
        <w:tab w:val="right" w:pos="9360"/>
      </w:tabs>
      <w:suppressAutoHyphens w:val="0"/>
    </w:pPr>
    <w:rPr>
      <w:rFonts w:eastAsiaTheme="minorHAnsi" w:cstheme="minorBidi"/>
      <w:color w:val="auto"/>
      <w:kern w:val="0"/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8177BA"/>
    <w:rPr>
      <w:rFonts w:ascii="Arial" w:eastAsiaTheme="minorHAnsi" w:hAnsi="Arial" w:cstheme="minorBidi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D959-5D56-443E-B95D-C55A6F10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Arif Rachman Hakim</cp:lastModifiedBy>
  <cp:revision>18</cp:revision>
  <cp:lastPrinted>2019-04-08T00:39:00Z</cp:lastPrinted>
  <dcterms:created xsi:type="dcterms:W3CDTF">2019-04-08T01:07:00Z</dcterms:created>
  <dcterms:modified xsi:type="dcterms:W3CDTF">2021-09-07T01:17:00Z</dcterms:modified>
</cp:coreProperties>
</file>