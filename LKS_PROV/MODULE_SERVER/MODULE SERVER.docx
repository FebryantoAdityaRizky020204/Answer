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418242" w14:textId="688BBAAB" w:rsidR="008177BA" w:rsidRPr="003B5C48" w:rsidRDefault="008177BA" w:rsidP="003D57F0">
      <w:pPr>
        <w:spacing w:after="0"/>
        <w:ind w:left="-426" w:right="991"/>
        <w:jc w:val="right"/>
        <w:rPr>
          <w:rFonts w:asciiTheme="minorBidi" w:hAnsiTheme="minorBidi"/>
          <w:b/>
          <w:sz w:val="44"/>
          <w:szCs w:val="44"/>
        </w:rPr>
      </w:pPr>
      <w:bookmarkStart w:id="0" w:name="_Toc60882171"/>
      <w:bookmarkStart w:id="1" w:name="_Toc60887857"/>
      <w:r w:rsidRPr="003B5C48">
        <w:rPr>
          <w:rFonts w:asciiTheme="minorBidi" w:hAnsiTheme="minorBidi"/>
          <w:b/>
          <w:sz w:val="44"/>
          <w:szCs w:val="44"/>
        </w:rPr>
        <w:t>LOMBA KOMPETENSI SISWA</w:t>
      </w:r>
    </w:p>
    <w:p w14:paraId="6B2EE77B" w14:textId="77777777" w:rsidR="008177BA" w:rsidRPr="003B5C48" w:rsidRDefault="008177BA" w:rsidP="003D57F0">
      <w:pPr>
        <w:spacing w:after="0"/>
        <w:ind w:left="-426" w:right="991"/>
        <w:jc w:val="right"/>
        <w:rPr>
          <w:rFonts w:asciiTheme="minorBidi" w:hAnsiTheme="minorBidi"/>
          <w:b/>
          <w:sz w:val="44"/>
          <w:szCs w:val="44"/>
        </w:rPr>
      </w:pPr>
      <w:r w:rsidRPr="003B5C48">
        <w:rPr>
          <w:rFonts w:asciiTheme="minorBidi" w:hAnsiTheme="minorBidi"/>
          <w:b/>
          <w:sz w:val="44"/>
          <w:szCs w:val="44"/>
        </w:rPr>
        <w:t>SEKOLAH MENENGAH KEJURUAN</w:t>
      </w:r>
    </w:p>
    <w:p w14:paraId="01733ACB" w14:textId="7B826B08" w:rsidR="008177BA" w:rsidRPr="003B5C48" w:rsidRDefault="008177BA" w:rsidP="003D57F0">
      <w:pPr>
        <w:spacing w:after="0"/>
        <w:ind w:left="-426" w:right="991"/>
        <w:jc w:val="right"/>
        <w:rPr>
          <w:rFonts w:asciiTheme="minorBidi" w:hAnsiTheme="minorBidi"/>
          <w:b/>
          <w:sz w:val="40"/>
          <w:szCs w:val="40"/>
        </w:rPr>
      </w:pPr>
      <w:r w:rsidRPr="003B5C48">
        <w:rPr>
          <w:rFonts w:asciiTheme="minorBidi" w:hAnsiTheme="minorBidi"/>
          <w:b/>
          <w:sz w:val="40"/>
          <w:szCs w:val="40"/>
        </w:rPr>
        <w:t>TINGKAT</w:t>
      </w:r>
      <w:r>
        <w:rPr>
          <w:rFonts w:asciiTheme="minorBidi" w:hAnsiTheme="minorBidi"/>
          <w:b/>
          <w:sz w:val="40"/>
          <w:szCs w:val="40"/>
        </w:rPr>
        <w:t xml:space="preserve"> </w:t>
      </w:r>
      <w:r w:rsidR="005070A7">
        <w:rPr>
          <w:rFonts w:asciiTheme="minorBidi" w:hAnsiTheme="minorBidi"/>
          <w:b/>
          <w:sz w:val="40"/>
          <w:szCs w:val="40"/>
        </w:rPr>
        <w:t>PROVINSI KALIMANTAN TENGAH</w:t>
      </w:r>
      <w:r w:rsidRPr="003B5C48">
        <w:rPr>
          <w:rFonts w:asciiTheme="minorBidi" w:hAnsiTheme="minorBidi"/>
          <w:b/>
          <w:sz w:val="40"/>
          <w:szCs w:val="40"/>
        </w:rPr>
        <w:t xml:space="preserve"> </w:t>
      </w:r>
    </w:p>
    <w:p w14:paraId="3CA340CF" w14:textId="120A477C" w:rsidR="008177BA" w:rsidRPr="003B5C48" w:rsidRDefault="008177BA" w:rsidP="003D57F0">
      <w:pPr>
        <w:spacing w:after="0"/>
        <w:ind w:left="-426" w:right="991"/>
        <w:jc w:val="right"/>
        <w:rPr>
          <w:rFonts w:asciiTheme="minorBidi" w:hAnsiTheme="minorBidi"/>
          <w:b/>
          <w:sz w:val="40"/>
          <w:szCs w:val="40"/>
        </w:rPr>
      </w:pPr>
      <w:r w:rsidRPr="003B5C48">
        <w:rPr>
          <w:rFonts w:asciiTheme="minorBidi" w:hAnsiTheme="minorBidi"/>
          <w:b/>
          <w:sz w:val="40"/>
          <w:szCs w:val="40"/>
        </w:rPr>
        <w:t>TAHUN 20</w:t>
      </w:r>
      <w:r>
        <w:rPr>
          <w:rFonts w:asciiTheme="minorBidi" w:hAnsiTheme="minorBidi"/>
          <w:b/>
          <w:sz w:val="40"/>
          <w:szCs w:val="40"/>
        </w:rPr>
        <w:t>21</w:t>
      </w:r>
    </w:p>
    <w:p w14:paraId="5DFA0E7B" w14:textId="23908BCC" w:rsidR="008177BA" w:rsidRPr="003B5C48" w:rsidRDefault="008177BA" w:rsidP="008177BA">
      <w:pPr>
        <w:spacing w:after="0"/>
        <w:ind w:right="-46"/>
        <w:rPr>
          <w:rFonts w:asciiTheme="minorBidi" w:hAnsiTheme="minorBidi"/>
          <w:b/>
          <w:sz w:val="36"/>
        </w:rPr>
      </w:pPr>
    </w:p>
    <w:p w14:paraId="5D0A5C59" w14:textId="77777777" w:rsidR="008177BA" w:rsidRPr="003B5C48" w:rsidRDefault="008177BA" w:rsidP="008177BA">
      <w:pPr>
        <w:spacing w:after="0"/>
        <w:ind w:right="-46"/>
        <w:rPr>
          <w:rFonts w:asciiTheme="minorBidi" w:hAnsiTheme="minorBidi"/>
          <w:b/>
          <w:sz w:val="36"/>
        </w:rPr>
      </w:pPr>
    </w:p>
    <w:p w14:paraId="7185B019" w14:textId="77777777" w:rsidR="008177BA" w:rsidRPr="003B5C48" w:rsidRDefault="008177BA" w:rsidP="008177BA">
      <w:pPr>
        <w:spacing w:after="0"/>
        <w:ind w:right="-46"/>
        <w:rPr>
          <w:rFonts w:asciiTheme="minorBidi" w:hAnsiTheme="minorBidi"/>
          <w:b/>
          <w:sz w:val="3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7"/>
      </w:tblGrid>
      <w:tr w:rsidR="008177BA" w:rsidRPr="003B5C48" w14:paraId="255AFE66" w14:textId="77777777" w:rsidTr="00D71D66">
        <w:trPr>
          <w:trHeight w:val="1286"/>
          <w:jc w:val="center"/>
        </w:trPr>
        <w:tc>
          <w:tcPr>
            <w:tcW w:w="6927" w:type="dxa"/>
            <w:vAlign w:val="center"/>
          </w:tcPr>
          <w:p w14:paraId="30C1B342" w14:textId="77777777" w:rsidR="008177BA" w:rsidRPr="003B5C48" w:rsidRDefault="008177BA" w:rsidP="00D71D66">
            <w:pPr>
              <w:ind w:right="-46"/>
              <w:jc w:val="center"/>
              <w:rPr>
                <w:rFonts w:asciiTheme="minorBidi" w:hAnsiTheme="minorBidi"/>
                <w:b/>
                <w:sz w:val="44"/>
                <w:szCs w:val="44"/>
              </w:rPr>
            </w:pPr>
            <w:r w:rsidRPr="003B5C48">
              <w:rPr>
                <w:rFonts w:asciiTheme="minorBidi" w:hAnsiTheme="minorBidi"/>
                <w:b/>
                <w:sz w:val="44"/>
                <w:szCs w:val="44"/>
              </w:rPr>
              <w:t xml:space="preserve">NASKAH SOAL </w:t>
            </w:r>
          </w:p>
          <w:p w14:paraId="1206AE57" w14:textId="77777777" w:rsidR="008177BA" w:rsidRPr="003B5C48" w:rsidRDefault="008177BA" w:rsidP="00D71D66">
            <w:pPr>
              <w:ind w:right="-46"/>
              <w:jc w:val="center"/>
              <w:rPr>
                <w:rFonts w:asciiTheme="minorBidi" w:hAnsiTheme="minorBidi"/>
                <w:b/>
                <w:sz w:val="44"/>
                <w:szCs w:val="44"/>
              </w:rPr>
            </w:pPr>
            <w:r w:rsidRPr="003B5C48">
              <w:rPr>
                <w:rFonts w:asciiTheme="minorBidi" w:hAnsiTheme="minorBidi"/>
                <w:b/>
                <w:sz w:val="44"/>
                <w:szCs w:val="44"/>
              </w:rPr>
              <w:t>(Terbuka)</w:t>
            </w:r>
          </w:p>
        </w:tc>
      </w:tr>
    </w:tbl>
    <w:p w14:paraId="2EDE4AC6" w14:textId="77777777" w:rsidR="008177BA" w:rsidRPr="003B5C48" w:rsidRDefault="008177BA" w:rsidP="008177BA">
      <w:pPr>
        <w:spacing w:after="0"/>
        <w:ind w:right="-46"/>
        <w:rPr>
          <w:rFonts w:asciiTheme="minorBidi" w:hAnsiTheme="minorBidi"/>
          <w:b/>
          <w:sz w:val="36"/>
        </w:rPr>
      </w:pPr>
    </w:p>
    <w:p w14:paraId="20E75EDB" w14:textId="77777777" w:rsidR="008177BA" w:rsidRPr="003B5C48" w:rsidRDefault="008177BA" w:rsidP="008177BA">
      <w:pPr>
        <w:spacing w:after="0"/>
        <w:ind w:right="-46"/>
        <w:rPr>
          <w:rFonts w:asciiTheme="minorBidi" w:hAnsiTheme="minorBidi"/>
          <w:b/>
          <w:sz w:val="36"/>
        </w:rPr>
      </w:pPr>
    </w:p>
    <w:p w14:paraId="672EB1A0" w14:textId="77777777" w:rsidR="008177BA" w:rsidRPr="003B5C48" w:rsidRDefault="008177BA" w:rsidP="008177BA">
      <w:pPr>
        <w:spacing w:after="0"/>
        <w:ind w:right="-46"/>
        <w:jc w:val="center"/>
        <w:rPr>
          <w:rFonts w:asciiTheme="minorBidi" w:hAnsiTheme="minorBidi"/>
          <w:b/>
          <w:sz w:val="40"/>
          <w:szCs w:val="40"/>
        </w:rPr>
      </w:pPr>
      <w:proofErr w:type="spellStart"/>
      <w:r w:rsidRPr="003B5C48">
        <w:rPr>
          <w:rFonts w:asciiTheme="minorBidi" w:hAnsiTheme="minorBidi"/>
          <w:b/>
          <w:sz w:val="40"/>
          <w:szCs w:val="40"/>
        </w:rPr>
        <w:t>Bidang</w:t>
      </w:r>
      <w:proofErr w:type="spellEnd"/>
      <w:r w:rsidRPr="003B5C48">
        <w:rPr>
          <w:rFonts w:asciiTheme="minorBidi" w:hAnsiTheme="minorBidi"/>
          <w:b/>
          <w:sz w:val="40"/>
          <w:szCs w:val="40"/>
        </w:rPr>
        <w:t xml:space="preserve"> </w:t>
      </w:r>
      <w:proofErr w:type="spellStart"/>
      <w:r w:rsidRPr="003B5C48">
        <w:rPr>
          <w:rFonts w:asciiTheme="minorBidi" w:hAnsiTheme="minorBidi"/>
          <w:b/>
          <w:sz w:val="40"/>
          <w:szCs w:val="40"/>
        </w:rPr>
        <w:t>Lomba</w:t>
      </w:r>
      <w:proofErr w:type="spellEnd"/>
    </w:p>
    <w:p w14:paraId="05613E91" w14:textId="77777777" w:rsidR="008177BA" w:rsidRPr="003B5C48" w:rsidRDefault="008177BA" w:rsidP="008177BA">
      <w:pPr>
        <w:spacing w:after="0"/>
        <w:ind w:right="-46"/>
        <w:jc w:val="center"/>
        <w:rPr>
          <w:rFonts w:asciiTheme="minorBidi" w:hAnsiTheme="minorBidi"/>
          <w:b/>
          <w:sz w:val="36"/>
          <w:lang w:val="en-ID"/>
        </w:rPr>
      </w:pPr>
      <w:r w:rsidRPr="003B5C48">
        <w:rPr>
          <w:rFonts w:asciiTheme="minorBidi" w:hAnsiTheme="minorBidi"/>
          <w:b/>
          <w:noProof/>
          <w:sz w:val="36"/>
          <w:lang w:eastAsia="ko-KR"/>
        </w:rPr>
        <w:drawing>
          <wp:anchor distT="0" distB="0" distL="114300" distR="114300" simplePos="0" relativeHeight="251661312" behindDoc="1" locked="0" layoutInCell="1" allowOverlap="1" wp14:anchorId="2DD35CFA" wp14:editId="20A2A4E9">
            <wp:simplePos x="0" y="0"/>
            <wp:positionH relativeFrom="column">
              <wp:posOffset>2265680</wp:posOffset>
            </wp:positionH>
            <wp:positionV relativeFrom="paragraph">
              <wp:posOffset>923620</wp:posOffset>
            </wp:positionV>
            <wp:extent cx="1547104" cy="1371600"/>
            <wp:effectExtent l="19050" t="0" r="0" b="0"/>
            <wp:wrapNone/>
            <wp:docPr id="15" name="Picture 8" descr="cover l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 lks.png"/>
                    <pic:cNvPicPr/>
                  </pic:nvPicPr>
                  <pic:blipFill>
                    <a:blip r:embed="rId8" cstate="print"/>
                    <a:srcRect l="69332" t="58818" r="6230" b="25909"/>
                    <a:stretch>
                      <a:fillRect/>
                    </a:stretch>
                  </pic:blipFill>
                  <pic:spPr>
                    <a:xfrm>
                      <a:off x="0" y="0"/>
                      <a:ext cx="1547104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5C48">
        <w:rPr>
          <w:rFonts w:asciiTheme="minorBidi" w:hAnsiTheme="minorBidi"/>
          <w:b/>
          <w:noProof/>
          <w:sz w:val="36"/>
          <w:lang w:val="en-ID" w:eastAsia="id-ID"/>
        </w:rPr>
        <w:t>WEB TECHNOLOGIES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5"/>
      </w:tblGrid>
      <w:tr w:rsidR="008177BA" w:rsidRPr="003B5C48" w14:paraId="29289885" w14:textId="77777777" w:rsidTr="00D71D66">
        <w:trPr>
          <w:trHeight w:val="1286"/>
          <w:jc w:val="center"/>
        </w:trPr>
        <w:tc>
          <w:tcPr>
            <w:tcW w:w="7115" w:type="dxa"/>
            <w:vAlign w:val="center"/>
          </w:tcPr>
          <w:p w14:paraId="7EA9E251" w14:textId="77777777" w:rsidR="008177BA" w:rsidRPr="003B5C48" w:rsidRDefault="008177BA" w:rsidP="00D71D66">
            <w:pPr>
              <w:ind w:right="-46"/>
              <w:rPr>
                <w:rFonts w:asciiTheme="minorBidi" w:hAnsiTheme="minorBidi"/>
                <w:b/>
                <w:sz w:val="44"/>
                <w:szCs w:val="44"/>
              </w:rPr>
            </w:pPr>
          </w:p>
          <w:p w14:paraId="565C2C9E" w14:textId="77777777" w:rsidR="008177BA" w:rsidRPr="003B5C48" w:rsidRDefault="008177BA" w:rsidP="00D71D66">
            <w:pPr>
              <w:ind w:right="-46"/>
              <w:jc w:val="center"/>
              <w:rPr>
                <w:rFonts w:asciiTheme="minorBidi" w:hAnsiTheme="minorBidi"/>
                <w:b/>
                <w:sz w:val="44"/>
                <w:szCs w:val="44"/>
              </w:rPr>
            </w:pPr>
          </w:p>
        </w:tc>
      </w:tr>
    </w:tbl>
    <w:p w14:paraId="156FE81B" w14:textId="77777777" w:rsidR="008177BA" w:rsidRPr="003B5C48" w:rsidRDefault="008177BA" w:rsidP="008177BA">
      <w:pPr>
        <w:spacing w:after="0"/>
        <w:ind w:right="-46"/>
        <w:rPr>
          <w:rFonts w:asciiTheme="minorBidi" w:hAnsiTheme="minorBidi"/>
          <w:b/>
          <w:sz w:val="36"/>
        </w:rPr>
      </w:pPr>
    </w:p>
    <w:p w14:paraId="012819B9" w14:textId="77777777" w:rsidR="008177BA" w:rsidRPr="003B5C48" w:rsidRDefault="008177BA" w:rsidP="008177BA">
      <w:pPr>
        <w:spacing w:after="0"/>
        <w:ind w:right="-46"/>
        <w:jc w:val="center"/>
        <w:rPr>
          <w:rFonts w:asciiTheme="minorBidi" w:hAnsiTheme="minorBidi"/>
          <w:b/>
          <w:sz w:val="48"/>
        </w:rPr>
      </w:pPr>
    </w:p>
    <w:p w14:paraId="7A6F6D60" w14:textId="77777777" w:rsidR="008177BA" w:rsidRPr="003B5C48" w:rsidRDefault="008177BA" w:rsidP="008177BA">
      <w:pPr>
        <w:spacing w:after="0"/>
        <w:ind w:right="-46"/>
        <w:jc w:val="center"/>
        <w:rPr>
          <w:rFonts w:asciiTheme="minorBidi" w:hAnsiTheme="minorBidi"/>
          <w:b/>
          <w:sz w:val="48"/>
        </w:rPr>
      </w:pPr>
    </w:p>
    <w:p w14:paraId="1FC3EB4C" w14:textId="77777777" w:rsidR="008177BA" w:rsidRPr="003B5C48" w:rsidRDefault="008177BA" w:rsidP="008177BA">
      <w:pPr>
        <w:spacing w:after="0"/>
        <w:ind w:right="-46"/>
        <w:rPr>
          <w:rFonts w:asciiTheme="minorBidi" w:hAnsiTheme="minorBidi"/>
          <w:sz w:val="24"/>
          <w:szCs w:val="24"/>
        </w:rPr>
      </w:pPr>
    </w:p>
    <w:p w14:paraId="3A268585" w14:textId="77777777" w:rsidR="008177BA" w:rsidRPr="003B5C48" w:rsidRDefault="008177BA" w:rsidP="008177BA">
      <w:pPr>
        <w:spacing w:after="0"/>
        <w:ind w:right="-46"/>
        <w:jc w:val="center"/>
        <w:rPr>
          <w:rFonts w:asciiTheme="minorBidi" w:hAnsiTheme="minorBidi"/>
          <w:sz w:val="24"/>
          <w:szCs w:val="24"/>
        </w:rPr>
      </w:pPr>
    </w:p>
    <w:p w14:paraId="72DD2105" w14:textId="77777777" w:rsidR="008177BA" w:rsidRPr="003B5C48" w:rsidRDefault="008177BA" w:rsidP="008177BA">
      <w:pPr>
        <w:spacing w:after="0"/>
        <w:ind w:right="-46"/>
        <w:rPr>
          <w:rFonts w:asciiTheme="minorBidi" w:hAnsiTheme="minorBidi"/>
          <w:sz w:val="24"/>
          <w:szCs w:val="24"/>
        </w:rPr>
      </w:pPr>
    </w:p>
    <w:p w14:paraId="2848B7A0" w14:textId="067FFCB1" w:rsidR="008177BA" w:rsidRDefault="008177BA" w:rsidP="008177BA">
      <w:pPr>
        <w:spacing w:after="0"/>
        <w:ind w:right="-46"/>
        <w:rPr>
          <w:rFonts w:asciiTheme="minorBidi" w:hAnsiTheme="minorBidi"/>
          <w:sz w:val="24"/>
          <w:szCs w:val="24"/>
        </w:rPr>
      </w:pPr>
    </w:p>
    <w:p w14:paraId="770DD895" w14:textId="77777777" w:rsidR="00331DB0" w:rsidRPr="003B5C48" w:rsidRDefault="00331DB0" w:rsidP="008177BA">
      <w:pPr>
        <w:spacing w:after="0"/>
        <w:ind w:right="-46"/>
        <w:rPr>
          <w:rFonts w:asciiTheme="minorBidi" w:hAnsiTheme="minorBidi"/>
          <w:sz w:val="24"/>
          <w:szCs w:val="24"/>
        </w:rPr>
      </w:pPr>
    </w:p>
    <w:p w14:paraId="08B943E1" w14:textId="77777777" w:rsidR="008177BA" w:rsidRPr="003B5C48" w:rsidRDefault="008177BA" w:rsidP="008177BA">
      <w:pPr>
        <w:spacing w:after="0"/>
        <w:ind w:right="-46"/>
        <w:rPr>
          <w:rFonts w:asciiTheme="minorBidi" w:hAnsiTheme="minorBidi"/>
          <w:sz w:val="24"/>
          <w:szCs w:val="24"/>
        </w:rPr>
      </w:pPr>
    </w:p>
    <w:bookmarkEnd w:id="0"/>
    <w:bookmarkEnd w:id="1"/>
    <w:p w14:paraId="799F934D" w14:textId="77777777" w:rsidR="005070A7" w:rsidRDefault="005070A7">
      <w:pPr>
        <w:suppressAutoHyphens w:val="0"/>
        <w:spacing w:after="0" w:line="240" w:lineRule="auto"/>
        <w:rPr>
          <w:b/>
          <w:caps/>
          <w:color w:val="000000"/>
          <w:sz w:val="32"/>
          <w:szCs w:val="26"/>
        </w:rPr>
      </w:pPr>
      <w:r>
        <w:br w:type="page"/>
      </w:r>
    </w:p>
    <w:p w14:paraId="25E5A74A" w14:textId="444A8365" w:rsidR="009F30D6" w:rsidRPr="009F30D6" w:rsidRDefault="009F30D6" w:rsidP="009F30D6">
      <w:pPr>
        <w:pStyle w:val="Heading2"/>
        <w:jc w:val="center"/>
      </w:pPr>
      <w:r>
        <w:lastRenderedPageBreak/>
        <w:t>MODULE SERVER</w:t>
      </w:r>
    </w:p>
    <w:p w14:paraId="764F7A87" w14:textId="77777777" w:rsidR="00606F46" w:rsidRPr="009F30D6" w:rsidRDefault="00606F46" w:rsidP="009F30D6">
      <w:pPr>
        <w:pStyle w:val="Heading3"/>
      </w:pPr>
      <w:r w:rsidRPr="009F30D6">
        <w:t>Contents</w:t>
      </w:r>
    </w:p>
    <w:p w14:paraId="621C732B" w14:textId="77777777" w:rsidR="0004526A" w:rsidRPr="0004526A" w:rsidRDefault="008D720A" w:rsidP="0004526A">
      <w:pPr>
        <w:spacing w:line="360" w:lineRule="auto"/>
        <w:rPr>
          <w:b/>
        </w:rPr>
      </w:pPr>
      <w:r w:rsidRPr="00A06498">
        <w:rPr>
          <w:b/>
        </w:rPr>
        <w:t>This module has the following files:</w:t>
      </w:r>
    </w:p>
    <w:p w14:paraId="787B28A3" w14:textId="77777777" w:rsidR="00606F46" w:rsidRDefault="009F30D6" w:rsidP="009F30D6">
      <w:pPr>
        <w:numPr>
          <w:ilvl w:val="0"/>
          <w:numId w:val="10"/>
        </w:numPr>
      </w:pPr>
      <w:r>
        <w:t>MODULE_SERVER</w:t>
      </w:r>
      <w:r w:rsidR="0004526A">
        <w:t>.doc</w:t>
      </w:r>
      <w:r w:rsidR="00A360E9" w:rsidRPr="00A360E9">
        <w:t xml:space="preserve"> </w:t>
      </w:r>
    </w:p>
    <w:p w14:paraId="27D2E443" w14:textId="77777777" w:rsidR="00D82130" w:rsidRPr="0004526A" w:rsidRDefault="009F30D6" w:rsidP="009F30D6">
      <w:pPr>
        <w:numPr>
          <w:ilvl w:val="0"/>
          <w:numId w:val="10"/>
        </w:numPr>
      </w:pPr>
      <w:r>
        <w:t>MODULE_SERVER_MEDIA</w:t>
      </w:r>
      <w:r w:rsidR="00AD35CE">
        <w:t>.zip</w:t>
      </w:r>
    </w:p>
    <w:p w14:paraId="608B994F" w14:textId="77777777" w:rsidR="00606F46" w:rsidRDefault="00606F46" w:rsidP="009F30D6">
      <w:pPr>
        <w:pStyle w:val="Heading3"/>
        <w:rPr>
          <w:color w:val="0070C0"/>
        </w:rPr>
      </w:pPr>
      <w:r>
        <w:t xml:space="preserve">Introduction </w:t>
      </w:r>
    </w:p>
    <w:p w14:paraId="668543AA" w14:textId="77777777" w:rsidR="00606F46" w:rsidRDefault="00FB70D4" w:rsidP="003008A4">
      <w:pPr>
        <w:spacing w:line="360" w:lineRule="auto"/>
        <w:jc w:val="both"/>
      </w:pPr>
      <w:r>
        <w:t>BAMRI</w:t>
      </w:r>
      <w:r w:rsidR="00FF7DFE">
        <w:t xml:space="preserve"> ask you to make a minimum viable product for</w:t>
      </w:r>
      <w:r w:rsidR="00167C62">
        <w:t xml:space="preserve"> </w:t>
      </w:r>
      <w:r>
        <w:t>driver and bus</w:t>
      </w:r>
      <w:r w:rsidR="00167C62">
        <w:t xml:space="preserve"> scheduling </w:t>
      </w:r>
      <w:r>
        <w:t>system</w:t>
      </w:r>
      <w:r w:rsidR="00167C62">
        <w:t>.</w:t>
      </w:r>
      <w:r w:rsidR="00CF67CE">
        <w:t xml:space="preserve"> Your task is to implement the backend</w:t>
      </w:r>
      <w:r w:rsidR="00167C62">
        <w:t xml:space="preserve"> with Laravel PHP Framework and </w:t>
      </w:r>
      <w:r>
        <w:t xml:space="preserve">interactive </w:t>
      </w:r>
      <w:r w:rsidR="00167C62">
        <w:t xml:space="preserve">frontend with </w:t>
      </w:r>
      <w:r w:rsidR="000E1C11">
        <w:t>JavaScript</w:t>
      </w:r>
      <w:r w:rsidR="003008A4">
        <w:t xml:space="preserve"> to consume the backend API</w:t>
      </w:r>
      <w:r w:rsidR="00CF67CE">
        <w:t>.</w:t>
      </w:r>
      <w:r w:rsidR="00020211">
        <w:t xml:space="preserve"> The detail description and tools that you can use will be described below.</w:t>
      </w:r>
    </w:p>
    <w:p w14:paraId="2181B40A" w14:textId="77777777" w:rsidR="00972BE2" w:rsidRDefault="00606F46" w:rsidP="009F30D6">
      <w:pPr>
        <w:pStyle w:val="Heading3"/>
      </w:pPr>
      <w:r>
        <w:t>Description of project and tasks</w:t>
      </w:r>
    </w:p>
    <w:p w14:paraId="07E4B0F6" w14:textId="77777777" w:rsidR="00791FD0" w:rsidRDefault="00791FD0" w:rsidP="00791FD0">
      <w:pPr>
        <w:rPr>
          <w:b/>
        </w:rPr>
      </w:pPr>
      <w:r>
        <w:rPr>
          <w:b/>
        </w:rPr>
        <w:t>API List:</w:t>
      </w:r>
    </w:p>
    <w:p w14:paraId="6B659239" w14:textId="77777777" w:rsidR="00972BE2" w:rsidRDefault="00972BE2" w:rsidP="003008A4">
      <w:pPr>
        <w:spacing w:line="360" w:lineRule="auto"/>
      </w:pPr>
      <w:r>
        <w:t>Use provided ERD to make your database.</w:t>
      </w:r>
      <w:r w:rsidR="008D6841">
        <w:t xml:space="preserve"> Create dummy users on users table</w:t>
      </w:r>
      <w:r w:rsidR="00670E08">
        <w:t xml:space="preserve"> (password is </w:t>
      </w:r>
      <w:r w:rsidR="00987777">
        <w:t xml:space="preserve">hashed using </w:t>
      </w:r>
      <w:proofErr w:type="spellStart"/>
      <w:r w:rsidR="00987777">
        <w:t>bcrypt</w:t>
      </w:r>
      <w:proofErr w:type="spellEnd"/>
      <w:r w:rsidR="00670E08">
        <w:t>)</w:t>
      </w:r>
      <w:r w:rsidR="008D6841">
        <w:t>:</w:t>
      </w:r>
    </w:p>
    <w:tbl>
      <w:tblPr>
        <w:tblW w:w="2225" w:type="dxa"/>
        <w:jc w:val="center"/>
        <w:tblLook w:val="04A0" w:firstRow="1" w:lastRow="0" w:firstColumn="1" w:lastColumn="0" w:noHBand="0" w:noVBand="1"/>
      </w:tblPr>
      <w:tblGrid>
        <w:gridCol w:w="1128"/>
        <w:gridCol w:w="1172"/>
      </w:tblGrid>
      <w:tr w:rsidR="004017C5" w:rsidRPr="00670E08" w14:paraId="0B07EE9B" w14:textId="77777777" w:rsidTr="004017C5">
        <w:trPr>
          <w:trHeight w:val="300"/>
          <w:jc w:val="center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9223" w14:textId="77777777" w:rsidR="004017C5" w:rsidRPr="00670E08" w:rsidRDefault="004017C5" w:rsidP="003008A4">
            <w:pPr>
              <w:suppressAutoHyphens w:val="0"/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/>
              </w:rPr>
            </w:pPr>
            <w:r w:rsidRPr="00670E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/>
              </w:rPr>
              <w:t>username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2540" w14:textId="77777777" w:rsidR="004017C5" w:rsidRPr="00670E08" w:rsidRDefault="004017C5" w:rsidP="003008A4">
            <w:pPr>
              <w:suppressAutoHyphens w:val="0"/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/>
              </w:rPr>
            </w:pPr>
            <w:r w:rsidRPr="00670E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/>
              </w:rPr>
              <w:t>password</w:t>
            </w:r>
          </w:p>
        </w:tc>
      </w:tr>
      <w:tr w:rsidR="004017C5" w:rsidRPr="00670E08" w14:paraId="49B3EFE9" w14:textId="77777777" w:rsidTr="004017C5">
        <w:trPr>
          <w:trHeight w:val="300"/>
          <w:jc w:val="center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686E" w14:textId="77777777" w:rsidR="004017C5" w:rsidRPr="00670E08" w:rsidRDefault="004017C5" w:rsidP="003008A4">
            <w:pPr>
              <w:suppressAutoHyphens w:val="0"/>
              <w:spacing w:after="0" w:line="36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  <w:t>a</w:t>
            </w:r>
            <w:r w:rsidRPr="00670E08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  <w:t>dmin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81FAC" w14:textId="77777777" w:rsidR="004017C5" w:rsidRPr="00670E08" w:rsidRDefault="004017C5" w:rsidP="003008A4">
            <w:pPr>
              <w:suppressAutoHyphens w:val="0"/>
              <w:spacing w:after="0" w:line="36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  <w:t>passadmin</w:t>
            </w:r>
            <w:proofErr w:type="spellEnd"/>
          </w:p>
        </w:tc>
      </w:tr>
    </w:tbl>
    <w:p w14:paraId="1707A31A" w14:textId="77777777" w:rsidR="00791FD0" w:rsidRDefault="00791FD0" w:rsidP="003008A4">
      <w:pPr>
        <w:spacing w:line="360" w:lineRule="auto"/>
      </w:pPr>
      <w:r w:rsidRPr="00E26653">
        <w:t xml:space="preserve">These are the list of web service </w:t>
      </w:r>
      <w:r>
        <w:t xml:space="preserve">endpoint </w:t>
      </w:r>
      <w:r w:rsidRPr="00E26653">
        <w:t>that requested by the company:</w:t>
      </w:r>
    </w:p>
    <w:p w14:paraId="1B08CDAD" w14:textId="77777777" w:rsidR="00791FD0" w:rsidRPr="00A7516C" w:rsidRDefault="00791FD0" w:rsidP="00791FD0">
      <w:pPr>
        <w:numPr>
          <w:ilvl w:val="0"/>
          <w:numId w:val="7"/>
        </w:numPr>
        <w:rPr>
          <w:b/>
        </w:rPr>
      </w:pPr>
      <w:r w:rsidRPr="00A7516C">
        <w:rPr>
          <w:b/>
        </w:rPr>
        <w:t>Authentication</w:t>
      </w:r>
    </w:p>
    <w:p w14:paraId="3BC72649" w14:textId="77777777" w:rsidR="00791FD0" w:rsidRPr="00A7516C" w:rsidRDefault="00791FD0" w:rsidP="00791FD0">
      <w:pPr>
        <w:numPr>
          <w:ilvl w:val="1"/>
          <w:numId w:val="7"/>
        </w:numPr>
        <w:rPr>
          <w:b/>
        </w:rPr>
      </w:pPr>
      <w:r w:rsidRPr="00A7516C">
        <w:rPr>
          <w:b/>
        </w:rPr>
        <w:t>Login</w:t>
      </w:r>
    </w:p>
    <w:p w14:paraId="6214A073" w14:textId="77777777" w:rsidR="00791FD0" w:rsidRDefault="00791FD0" w:rsidP="00791FD0">
      <w:pPr>
        <w:ind w:left="1440"/>
      </w:pPr>
      <w:r>
        <w:t>URL: [domain]/v1/auth/login</w:t>
      </w:r>
    </w:p>
    <w:p w14:paraId="4C5C4520" w14:textId="77777777" w:rsidR="00791FD0" w:rsidRDefault="00791FD0" w:rsidP="00791FD0">
      <w:pPr>
        <w:ind w:left="1440"/>
      </w:pPr>
      <w:r>
        <w:t xml:space="preserve">Description: </w:t>
      </w:r>
      <w:r w:rsidR="00100308">
        <w:t>For admin</w:t>
      </w:r>
      <w:r>
        <w:t xml:space="preserve"> to generate and get login token using username and password</w:t>
      </w:r>
      <w:r w:rsidR="00A3297C">
        <w:t>. Username and password must be valid</w:t>
      </w:r>
      <w:r w:rsidR="00FA3F4B">
        <w:t>.</w:t>
      </w:r>
    </w:p>
    <w:p w14:paraId="0AD4C54E" w14:textId="77777777" w:rsidR="00791FD0" w:rsidRDefault="00791FD0" w:rsidP="00791FD0">
      <w:pPr>
        <w:ind w:left="1440"/>
      </w:pPr>
      <w:r>
        <w:t>Method: POST</w:t>
      </w:r>
    </w:p>
    <w:p w14:paraId="1FA1EB4C" w14:textId="77777777" w:rsidR="00791FD0" w:rsidRDefault="00791FD0" w:rsidP="00791FD0">
      <w:pPr>
        <w:ind w:left="1440"/>
      </w:pPr>
      <w:r>
        <w:t>Request Parameter:</w:t>
      </w:r>
    </w:p>
    <w:p w14:paraId="21CC91A9" w14:textId="77777777" w:rsidR="00791FD0" w:rsidRDefault="00791FD0" w:rsidP="00791FD0">
      <w:pPr>
        <w:numPr>
          <w:ilvl w:val="0"/>
          <w:numId w:val="9"/>
        </w:numPr>
      </w:pPr>
      <w:r>
        <w:t>Body:</w:t>
      </w:r>
    </w:p>
    <w:p w14:paraId="3FFCCC13" w14:textId="77777777" w:rsidR="00791FD0" w:rsidRDefault="00791FD0" w:rsidP="00791FD0">
      <w:pPr>
        <w:numPr>
          <w:ilvl w:val="1"/>
          <w:numId w:val="9"/>
        </w:numPr>
      </w:pPr>
      <w:r>
        <w:t>Username</w:t>
      </w:r>
    </w:p>
    <w:p w14:paraId="602DB9E9" w14:textId="77777777" w:rsidR="00791FD0" w:rsidRDefault="00791FD0" w:rsidP="00791FD0">
      <w:pPr>
        <w:numPr>
          <w:ilvl w:val="1"/>
          <w:numId w:val="9"/>
        </w:numPr>
      </w:pPr>
      <w:r>
        <w:t>Password</w:t>
      </w:r>
    </w:p>
    <w:p w14:paraId="554204A6" w14:textId="77777777" w:rsidR="00791FD0" w:rsidRDefault="00791FD0" w:rsidP="00791FD0">
      <w:pPr>
        <w:ind w:left="1440"/>
      </w:pPr>
      <w:r>
        <w:t>Response:</w:t>
      </w:r>
    </w:p>
    <w:p w14:paraId="60B92873" w14:textId="77777777" w:rsidR="00791FD0" w:rsidRDefault="00791FD0" w:rsidP="00791FD0">
      <w:pPr>
        <w:numPr>
          <w:ilvl w:val="0"/>
          <w:numId w:val="8"/>
        </w:numPr>
      </w:pPr>
      <w:r>
        <w:t>If login success:</w:t>
      </w:r>
    </w:p>
    <w:p w14:paraId="3A519CF1" w14:textId="77777777" w:rsidR="00791FD0" w:rsidRDefault="00791FD0" w:rsidP="00791FD0">
      <w:pPr>
        <w:ind w:left="2218"/>
      </w:pPr>
      <w:r>
        <w:t>Header: response status: 200</w:t>
      </w:r>
    </w:p>
    <w:p w14:paraId="67FEA93B" w14:textId="77777777" w:rsidR="00791FD0" w:rsidRDefault="00791FD0" w:rsidP="00BB7CEA">
      <w:pPr>
        <w:ind w:left="2218"/>
      </w:pPr>
      <w:r>
        <w:t>Body:</w:t>
      </w:r>
      <w:r w:rsidR="00BB7CEA">
        <w:t xml:space="preserve"> </w:t>
      </w:r>
      <w:proofErr w:type="gramStart"/>
      <w:r w:rsidR="00BB7CEA" w:rsidRPr="00BB7CEA">
        <w:rPr>
          <w:i/>
        </w:rPr>
        <w:t>{ token</w:t>
      </w:r>
      <w:proofErr w:type="gramEnd"/>
      <w:r w:rsidR="00BB7CEA" w:rsidRPr="00BB7CEA">
        <w:rPr>
          <w:i/>
        </w:rPr>
        <w:t xml:space="preserve"> }</w:t>
      </w:r>
      <w:r>
        <w:t xml:space="preserve"> (authorization token generated by the system from logged in user</w:t>
      </w:r>
      <w:r w:rsidR="0073584C">
        <w:t xml:space="preserve"> </w:t>
      </w:r>
      <w:r w:rsidR="000F770C">
        <w:t>id</w:t>
      </w:r>
      <w:r>
        <w:t xml:space="preserve"> with </w:t>
      </w:r>
      <w:proofErr w:type="spellStart"/>
      <w:r w:rsidR="00EF61D1">
        <w:t>bcrypt</w:t>
      </w:r>
      <w:proofErr w:type="spellEnd"/>
      <w:r w:rsidR="000F770C">
        <w:t xml:space="preserve"> </w:t>
      </w:r>
      <w:r>
        <w:t>hashing method)</w:t>
      </w:r>
    </w:p>
    <w:p w14:paraId="2FAF3AEA" w14:textId="77777777" w:rsidR="00791FD0" w:rsidRDefault="00791FD0" w:rsidP="00791FD0">
      <w:pPr>
        <w:numPr>
          <w:ilvl w:val="0"/>
          <w:numId w:val="8"/>
        </w:numPr>
      </w:pPr>
      <w:r>
        <w:t>If login failed (username or password do not match or empty):</w:t>
      </w:r>
    </w:p>
    <w:p w14:paraId="7073EDDC" w14:textId="77777777" w:rsidR="00791FD0" w:rsidRDefault="00791FD0" w:rsidP="00791FD0">
      <w:pPr>
        <w:ind w:left="2218"/>
      </w:pPr>
      <w:r>
        <w:t>Header: response status: 401</w:t>
      </w:r>
    </w:p>
    <w:p w14:paraId="2A78FC5F" w14:textId="77777777" w:rsidR="00791FD0" w:rsidRDefault="00791FD0" w:rsidP="00791FD0">
      <w:pPr>
        <w:ind w:left="2218"/>
        <w:rPr>
          <w:i/>
        </w:rPr>
      </w:pPr>
      <w:r>
        <w:t xml:space="preserve">Body: </w:t>
      </w:r>
      <w:proofErr w:type="gramStart"/>
      <w:r w:rsidR="00BB7CEA" w:rsidRPr="00BB7CEA">
        <w:rPr>
          <w:i/>
        </w:rPr>
        <w:t xml:space="preserve">{ </w:t>
      </w:r>
      <w:r w:rsidRPr="00BB7CEA">
        <w:rPr>
          <w:i/>
        </w:rPr>
        <w:t>message</w:t>
      </w:r>
      <w:proofErr w:type="gramEnd"/>
      <w:r w:rsidRPr="00BB7CEA">
        <w:rPr>
          <w:i/>
        </w:rPr>
        <w:t>: invalid login</w:t>
      </w:r>
      <w:r w:rsidR="00BB7CEA" w:rsidRPr="00BB7CEA">
        <w:rPr>
          <w:i/>
        </w:rPr>
        <w:t xml:space="preserve"> }</w:t>
      </w:r>
    </w:p>
    <w:p w14:paraId="7E768E44" w14:textId="77777777" w:rsidR="00791FD0" w:rsidRDefault="00F6193A" w:rsidP="00791FD0">
      <w:pPr>
        <w:numPr>
          <w:ilvl w:val="1"/>
          <w:numId w:val="7"/>
        </w:numPr>
        <w:rPr>
          <w:b/>
        </w:rPr>
      </w:pPr>
      <w:r>
        <w:rPr>
          <w:b/>
        </w:rPr>
        <w:br w:type="page"/>
      </w:r>
      <w:r w:rsidR="00791FD0" w:rsidRPr="00A7516C">
        <w:rPr>
          <w:b/>
        </w:rPr>
        <w:lastRenderedPageBreak/>
        <w:t>Logout</w:t>
      </w:r>
    </w:p>
    <w:p w14:paraId="253CCB07" w14:textId="77777777" w:rsidR="00791FD0" w:rsidRDefault="00791FD0" w:rsidP="00791FD0">
      <w:pPr>
        <w:ind w:left="1440"/>
      </w:pPr>
      <w:r>
        <w:t>URL: [domain]/v1/auth/logout</w:t>
      </w:r>
    </w:p>
    <w:p w14:paraId="28459CFE" w14:textId="77777777" w:rsidR="00791FD0" w:rsidRDefault="00791FD0" w:rsidP="00791FD0">
      <w:pPr>
        <w:ind w:left="1440"/>
      </w:pPr>
      <w:r>
        <w:t>Description: For server to make token invalid</w:t>
      </w:r>
    </w:p>
    <w:p w14:paraId="11A480C3" w14:textId="77777777" w:rsidR="00791FD0" w:rsidRDefault="00791FD0" w:rsidP="00B51835">
      <w:pPr>
        <w:ind w:left="1440"/>
      </w:pPr>
      <w:r>
        <w:t>Method: GET</w:t>
      </w:r>
    </w:p>
    <w:p w14:paraId="6EEC6D10" w14:textId="77777777" w:rsidR="004017C5" w:rsidRDefault="004017C5" w:rsidP="00B51835">
      <w:pPr>
        <w:ind w:left="1440"/>
      </w:pPr>
      <w:r>
        <w:t xml:space="preserve">Header: Authorization: </w:t>
      </w:r>
      <w:proofErr w:type="gramStart"/>
      <w:r>
        <w:t xml:space="preserve">Bearer  </w:t>
      </w:r>
      <w:r w:rsidRPr="004017C5">
        <w:rPr>
          <w:i/>
        </w:rPr>
        <w:t>{</w:t>
      </w:r>
      <w:proofErr w:type="gramEnd"/>
      <w:r w:rsidRPr="004017C5">
        <w:rPr>
          <w:i/>
        </w:rPr>
        <w:t>TOKEN}</w:t>
      </w:r>
    </w:p>
    <w:p w14:paraId="7F20EFCD" w14:textId="77777777" w:rsidR="00791FD0" w:rsidRDefault="00791FD0" w:rsidP="00791FD0">
      <w:pPr>
        <w:ind w:left="1440"/>
      </w:pPr>
      <w:r>
        <w:t>Response:</w:t>
      </w:r>
    </w:p>
    <w:p w14:paraId="2D9C8861" w14:textId="77777777" w:rsidR="00791FD0" w:rsidRDefault="00791FD0" w:rsidP="00791FD0">
      <w:pPr>
        <w:numPr>
          <w:ilvl w:val="0"/>
          <w:numId w:val="8"/>
        </w:numPr>
      </w:pPr>
      <w:r>
        <w:t>If logout success:</w:t>
      </w:r>
    </w:p>
    <w:p w14:paraId="6928C348" w14:textId="77777777" w:rsidR="00791FD0" w:rsidRDefault="00791FD0" w:rsidP="00791FD0">
      <w:pPr>
        <w:ind w:left="2218"/>
      </w:pPr>
      <w:r>
        <w:t>Header: response status: 200</w:t>
      </w:r>
    </w:p>
    <w:p w14:paraId="5BD89D63" w14:textId="77777777" w:rsidR="00791FD0" w:rsidRPr="00BB7CEA" w:rsidRDefault="00791FD0" w:rsidP="00BB7CEA">
      <w:pPr>
        <w:ind w:left="2218"/>
      </w:pPr>
      <w:r>
        <w:t>Body:</w:t>
      </w:r>
      <w:r w:rsidR="00BB7CEA">
        <w:t xml:space="preserve"> </w:t>
      </w:r>
      <w:proofErr w:type="gramStart"/>
      <w:r w:rsidR="00BB7CEA" w:rsidRPr="00BB7CEA">
        <w:rPr>
          <w:i/>
        </w:rPr>
        <w:t xml:space="preserve">{ </w:t>
      </w:r>
      <w:r w:rsidRPr="00BB7CEA">
        <w:rPr>
          <w:i/>
        </w:rPr>
        <w:t>message</w:t>
      </w:r>
      <w:proofErr w:type="gramEnd"/>
      <w:r w:rsidRPr="00BB7CEA">
        <w:rPr>
          <w:i/>
        </w:rPr>
        <w:t>: logout success</w:t>
      </w:r>
      <w:r w:rsidR="00BB7CEA" w:rsidRPr="00BB7CEA">
        <w:rPr>
          <w:i/>
        </w:rPr>
        <w:t xml:space="preserve"> }</w:t>
      </w:r>
    </w:p>
    <w:p w14:paraId="201ABEF3" w14:textId="77777777" w:rsidR="00791FD0" w:rsidRDefault="00791FD0" w:rsidP="00791FD0">
      <w:pPr>
        <w:numPr>
          <w:ilvl w:val="0"/>
          <w:numId w:val="8"/>
        </w:numPr>
      </w:pPr>
      <w:r>
        <w:t>If logout failed (token invalid):</w:t>
      </w:r>
    </w:p>
    <w:p w14:paraId="3D1C3DE7" w14:textId="77777777" w:rsidR="00791FD0" w:rsidRDefault="00791FD0" w:rsidP="00791FD0">
      <w:pPr>
        <w:ind w:left="2218"/>
      </w:pPr>
      <w:r>
        <w:t>Header: response status: 401</w:t>
      </w:r>
    </w:p>
    <w:p w14:paraId="7F7FA7A6" w14:textId="77777777" w:rsidR="00791FD0" w:rsidRDefault="00791FD0" w:rsidP="00791FD0">
      <w:pPr>
        <w:ind w:left="2218"/>
      </w:pPr>
      <w:r>
        <w:t xml:space="preserve">Body: </w:t>
      </w:r>
      <w:proofErr w:type="gramStart"/>
      <w:r w:rsidR="00BB7CEA" w:rsidRPr="00BB7CEA">
        <w:rPr>
          <w:i/>
        </w:rPr>
        <w:t xml:space="preserve">{ </w:t>
      </w:r>
      <w:r w:rsidRPr="00BB7CEA">
        <w:rPr>
          <w:i/>
        </w:rPr>
        <w:t>message</w:t>
      </w:r>
      <w:proofErr w:type="gramEnd"/>
      <w:r w:rsidRPr="00BB7CEA">
        <w:rPr>
          <w:i/>
        </w:rPr>
        <w:t>: unauthorized user</w:t>
      </w:r>
      <w:r w:rsidR="00BB7CEA" w:rsidRPr="00BB7CEA">
        <w:rPr>
          <w:i/>
        </w:rPr>
        <w:t xml:space="preserve"> }</w:t>
      </w:r>
    </w:p>
    <w:p w14:paraId="5F4F7840" w14:textId="77777777" w:rsidR="00791FD0" w:rsidRPr="00A7516C" w:rsidRDefault="00791FD0" w:rsidP="00791FD0">
      <w:pPr>
        <w:ind w:left="1440"/>
        <w:rPr>
          <w:b/>
        </w:rPr>
      </w:pPr>
    </w:p>
    <w:p w14:paraId="06C50D4A" w14:textId="77777777" w:rsidR="00791FD0" w:rsidRPr="00F3073E" w:rsidRDefault="004017C5" w:rsidP="00791FD0">
      <w:pPr>
        <w:numPr>
          <w:ilvl w:val="0"/>
          <w:numId w:val="7"/>
        </w:numPr>
        <w:rPr>
          <w:b/>
        </w:rPr>
      </w:pPr>
      <w:r>
        <w:rPr>
          <w:b/>
        </w:rPr>
        <w:t>Bus</w:t>
      </w:r>
    </w:p>
    <w:p w14:paraId="509B81C9" w14:textId="77777777" w:rsidR="00791FD0" w:rsidRPr="00A7516C" w:rsidRDefault="00791FD0" w:rsidP="00791FD0">
      <w:pPr>
        <w:numPr>
          <w:ilvl w:val="1"/>
          <w:numId w:val="7"/>
        </w:numPr>
        <w:rPr>
          <w:b/>
        </w:rPr>
      </w:pPr>
      <w:r>
        <w:rPr>
          <w:b/>
        </w:rPr>
        <w:t xml:space="preserve">Create new </w:t>
      </w:r>
      <w:r w:rsidR="004017C5">
        <w:rPr>
          <w:b/>
        </w:rPr>
        <w:t>bus</w:t>
      </w:r>
    </w:p>
    <w:p w14:paraId="78CED4CE" w14:textId="77777777" w:rsidR="00791FD0" w:rsidRDefault="00791FD0" w:rsidP="00791FD0">
      <w:pPr>
        <w:ind w:left="1440"/>
      </w:pPr>
      <w:r>
        <w:t>URL: [domain]/v1/</w:t>
      </w:r>
      <w:r w:rsidR="004017C5">
        <w:t>buses</w:t>
      </w:r>
    </w:p>
    <w:p w14:paraId="31C6EC68" w14:textId="77777777" w:rsidR="009A44C0" w:rsidRDefault="00791FD0" w:rsidP="00AB3869">
      <w:pPr>
        <w:ind w:left="1440"/>
      </w:pPr>
      <w:r>
        <w:t xml:space="preserve">Description: </w:t>
      </w:r>
      <w:r w:rsidR="00100308">
        <w:t>For admin</w:t>
      </w:r>
      <w:r>
        <w:t xml:space="preserve"> to create new </w:t>
      </w:r>
      <w:r w:rsidR="004017C5">
        <w:t>bus.</w:t>
      </w:r>
    </w:p>
    <w:p w14:paraId="37681824" w14:textId="77777777" w:rsidR="00791FD0" w:rsidRDefault="00791FD0" w:rsidP="00791FD0">
      <w:pPr>
        <w:ind w:left="1440"/>
      </w:pPr>
      <w:r>
        <w:t>Method: POST</w:t>
      </w:r>
    </w:p>
    <w:p w14:paraId="2F72E60F" w14:textId="77777777" w:rsidR="004017C5" w:rsidRDefault="004017C5" w:rsidP="00791FD0">
      <w:pPr>
        <w:ind w:left="1440"/>
      </w:pPr>
      <w:r>
        <w:t xml:space="preserve">Header: Authorization: Bearer </w:t>
      </w:r>
      <w:r w:rsidRPr="004017C5">
        <w:rPr>
          <w:i/>
        </w:rPr>
        <w:t>{TOKEN}</w:t>
      </w:r>
    </w:p>
    <w:p w14:paraId="65F0A424" w14:textId="77777777" w:rsidR="00791FD0" w:rsidRDefault="00791FD0" w:rsidP="00791FD0">
      <w:pPr>
        <w:ind w:left="1440"/>
      </w:pPr>
      <w:r>
        <w:t>Request Parameter:</w:t>
      </w:r>
    </w:p>
    <w:p w14:paraId="5BD5D8FC" w14:textId="77777777" w:rsidR="00791FD0" w:rsidRDefault="00791FD0" w:rsidP="00791FD0">
      <w:pPr>
        <w:numPr>
          <w:ilvl w:val="0"/>
          <w:numId w:val="9"/>
        </w:numPr>
      </w:pPr>
      <w:r>
        <w:t>Body:</w:t>
      </w:r>
    </w:p>
    <w:p w14:paraId="35F22892" w14:textId="77777777" w:rsidR="00791FD0" w:rsidRDefault="004017C5" w:rsidP="00791FD0">
      <w:pPr>
        <w:numPr>
          <w:ilvl w:val="1"/>
          <w:numId w:val="9"/>
        </w:numPr>
      </w:pPr>
      <w:r>
        <w:t xml:space="preserve">Plate Number </w:t>
      </w:r>
      <w:r>
        <w:rPr>
          <w:i/>
        </w:rPr>
        <w:t>(string; required)</w:t>
      </w:r>
    </w:p>
    <w:p w14:paraId="260B2788" w14:textId="77777777" w:rsidR="004017C5" w:rsidRDefault="004017C5" w:rsidP="00791FD0">
      <w:pPr>
        <w:numPr>
          <w:ilvl w:val="1"/>
          <w:numId w:val="9"/>
        </w:numPr>
      </w:pPr>
      <w:r>
        <w:t xml:space="preserve">Brand </w:t>
      </w:r>
      <w:r w:rsidRPr="004017C5">
        <w:rPr>
          <w:i/>
        </w:rPr>
        <w:t>(</w:t>
      </w:r>
      <w:proofErr w:type="spellStart"/>
      <w:r w:rsidRPr="004017C5">
        <w:rPr>
          <w:i/>
        </w:rPr>
        <w:t>mercedes</w:t>
      </w:r>
      <w:proofErr w:type="spellEnd"/>
      <w:r w:rsidRPr="004017C5">
        <w:rPr>
          <w:i/>
        </w:rPr>
        <w:t xml:space="preserve"> / </w:t>
      </w:r>
      <w:proofErr w:type="spellStart"/>
      <w:r>
        <w:rPr>
          <w:i/>
        </w:rPr>
        <w:t>fuso</w:t>
      </w:r>
      <w:proofErr w:type="spellEnd"/>
      <w:r>
        <w:rPr>
          <w:i/>
        </w:rPr>
        <w:t xml:space="preserve"> </w:t>
      </w:r>
      <w:r w:rsidRPr="004017C5">
        <w:rPr>
          <w:i/>
        </w:rPr>
        <w:t xml:space="preserve">/ </w:t>
      </w:r>
      <w:proofErr w:type="spellStart"/>
      <w:r w:rsidRPr="004017C5">
        <w:rPr>
          <w:i/>
        </w:rPr>
        <w:t>scania</w:t>
      </w:r>
      <w:proofErr w:type="spellEnd"/>
      <w:r>
        <w:rPr>
          <w:i/>
        </w:rPr>
        <w:t>; required</w:t>
      </w:r>
      <w:r w:rsidRPr="004017C5">
        <w:rPr>
          <w:i/>
        </w:rPr>
        <w:t>)</w:t>
      </w:r>
    </w:p>
    <w:p w14:paraId="14F8529E" w14:textId="77777777" w:rsidR="004017C5" w:rsidRDefault="004017C5" w:rsidP="00791FD0">
      <w:pPr>
        <w:numPr>
          <w:ilvl w:val="1"/>
          <w:numId w:val="9"/>
        </w:numPr>
      </w:pPr>
      <w:r>
        <w:t xml:space="preserve">Seat </w:t>
      </w:r>
      <w:r w:rsidRPr="004017C5">
        <w:rPr>
          <w:i/>
        </w:rPr>
        <w:t>(integer</w:t>
      </w:r>
      <w:r>
        <w:rPr>
          <w:i/>
        </w:rPr>
        <w:t>; min:1; required</w:t>
      </w:r>
      <w:r w:rsidRPr="004017C5">
        <w:rPr>
          <w:i/>
        </w:rPr>
        <w:t>)</w:t>
      </w:r>
    </w:p>
    <w:p w14:paraId="15863272" w14:textId="77777777" w:rsidR="00791FD0" w:rsidRDefault="004017C5" w:rsidP="00BB7CEA">
      <w:pPr>
        <w:numPr>
          <w:ilvl w:val="1"/>
          <w:numId w:val="9"/>
        </w:numPr>
      </w:pPr>
      <w:r>
        <w:t xml:space="preserve">Price Per Day </w:t>
      </w:r>
      <w:r w:rsidRPr="004017C5">
        <w:rPr>
          <w:i/>
        </w:rPr>
        <w:t>(integer</w:t>
      </w:r>
      <w:r>
        <w:rPr>
          <w:i/>
        </w:rPr>
        <w:t>; min:100000; required</w:t>
      </w:r>
      <w:r w:rsidRPr="004017C5">
        <w:rPr>
          <w:i/>
        </w:rPr>
        <w:t>)</w:t>
      </w:r>
    </w:p>
    <w:p w14:paraId="5849F7FC" w14:textId="77777777" w:rsidR="00791FD0" w:rsidRDefault="00791FD0" w:rsidP="00791FD0">
      <w:pPr>
        <w:ind w:left="1440"/>
      </w:pPr>
      <w:r>
        <w:t>Response:</w:t>
      </w:r>
    </w:p>
    <w:p w14:paraId="28BB5DB5" w14:textId="77777777" w:rsidR="00791FD0" w:rsidRDefault="00791FD0" w:rsidP="00791FD0">
      <w:pPr>
        <w:numPr>
          <w:ilvl w:val="0"/>
          <w:numId w:val="8"/>
        </w:numPr>
      </w:pPr>
      <w:r>
        <w:t>If success:</w:t>
      </w:r>
    </w:p>
    <w:p w14:paraId="3706B675" w14:textId="77777777" w:rsidR="00791FD0" w:rsidRDefault="00791FD0" w:rsidP="00791FD0">
      <w:pPr>
        <w:ind w:left="2218"/>
      </w:pPr>
      <w:r>
        <w:t>Header: response status: 200</w:t>
      </w:r>
    </w:p>
    <w:p w14:paraId="179267D8" w14:textId="77777777" w:rsidR="00791FD0" w:rsidRDefault="00791FD0" w:rsidP="00791FD0">
      <w:pPr>
        <w:ind w:left="2218"/>
      </w:pPr>
      <w:r>
        <w:t xml:space="preserve">Body: </w:t>
      </w:r>
      <w:proofErr w:type="gramStart"/>
      <w:r w:rsidR="004017C5" w:rsidRPr="004017C5">
        <w:rPr>
          <w:i/>
        </w:rPr>
        <w:t xml:space="preserve">{ </w:t>
      </w:r>
      <w:r w:rsidRPr="004017C5">
        <w:rPr>
          <w:i/>
        </w:rPr>
        <w:t>message</w:t>
      </w:r>
      <w:proofErr w:type="gramEnd"/>
      <w:r w:rsidRPr="004017C5">
        <w:rPr>
          <w:i/>
        </w:rPr>
        <w:t xml:space="preserve">: create </w:t>
      </w:r>
      <w:r w:rsidR="004017C5" w:rsidRPr="004017C5">
        <w:rPr>
          <w:i/>
        </w:rPr>
        <w:t>bus</w:t>
      </w:r>
      <w:r w:rsidRPr="004017C5">
        <w:rPr>
          <w:i/>
        </w:rPr>
        <w:t xml:space="preserve"> success</w:t>
      </w:r>
      <w:r w:rsidR="004017C5" w:rsidRPr="004017C5">
        <w:rPr>
          <w:i/>
        </w:rPr>
        <w:t xml:space="preserve"> }</w:t>
      </w:r>
    </w:p>
    <w:p w14:paraId="66A68BEE" w14:textId="77777777" w:rsidR="00791FD0" w:rsidRDefault="00E27E0D" w:rsidP="00791FD0">
      <w:pPr>
        <w:numPr>
          <w:ilvl w:val="0"/>
          <w:numId w:val="8"/>
        </w:numPr>
      </w:pPr>
      <w:r>
        <w:t>If input validation failed</w:t>
      </w:r>
      <w:r w:rsidR="00791FD0">
        <w:t>:</w:t>
      </w:r>
    </w:p>
    <w:p w14:paraId="1E5307B9" w14:textId="77777777" w:rsidR="00791FD0" w:rsidRDefault="00791FD0" w:rsidP="00791FD0">
      <w:pPr>
        <w:ind w:left="2218"/>
      </w:pPr>
      <w:r>
        <w:t>Header: response status: 422</w:t>
      </w:r>
    </w:p>
    <w:p w14:paraId="725C0B03" w14:textId="77777777" w:rsidR="00791FD0" w:rsidRDefault="00791FD0" w:rsidP="00791FD0">
      <w:pPr>
        <w:ind w:left="2218"/>
      </w:pPr>
      <w:r>
        <w:t xml:space="preserve">Body: </w:t>
      </w:r>
      <w:proofErr w:type="gramStart"/>
      <w:r w:rsidR="004017C5" w:rsidRPr="004017C5">
        <w:rPr>
          <w:i/>
        </w:rPr>
        <w:t xml:space="preserve">{ </w:t>
      </w:r>
      <w:r w:rsidRPr="004017C5">
        <w:rPr>
          <w:i/>
        </w:rPr>
        <w:t>message</w:t>
      </w:r>
      <w:proofErr w:type="gramEnd"/>
      <w:r w:rsidRPr="004017C5">
        <w:rPr>
          <w:i/>
        </w:rPr>
        <w:t xml:space="preserve">: </w:t>
      </w:r>
      <w:r w:rsidR="009A44C0" w:rsidRPr="004017C5">
        <w:rPr>
          <w:i/>
        </w:rPr>
        <w:t>invalid field</w:t>
      </w:r>
      <w:r w:rsidR="004017C5" w:rsidRPr="004017C5">
        <w:rPr>
          <w:i/>
        </w:rPr>
        <w:t xml:space="preserve"> }</w:t>
      </w:r>
    </w:p>
    <w:p w14:paraId="501F64E1" w14:textId="77777777" w:rsidR="00791FD0" w:rsidRDefault="00791FD0" w:rsidP="00791FD0">
      <w:pPr>
        <w:numPr>
          <w:ilvl w:val="0"/>
          <w:numId w:val="8"/>
        </w:numPr>
      </w:pPr>
      <w:r w:rsidRPr="00680E56">
        <w:t xml:space="preserve">If </w:t>
      </w:r>
      <w:r w:rsidR="004017C5">
        <w:t>accessed without token</w:t>
      </w:r>
      <w:r>
        <w:t>:</w:t>
      </w:r>
    </w:p>
    <w:p w14:paraId="5F6DF011" w14:textId="77777777" w:rsidR="00791FD0" w:rsidRDefault="00791FD0" w:rsidP="00791FD0">
      <w:pPr>
        <w:ind w:left="2218"/>
      </w:pPr>
      <w:r>
        <w:t>Header: response status: 40</w:t>
      </w:r>
      <w:r w:rsidR="004017C5">
        <w:t>3</w:t>
      </w:r>
    </w:p>
    <w:p w14:paraId="179F9E56" w14:textId="77777777" w:rsidR="00791FD0" w:rsidRDefault="00791FD0" w:rsidP="00791FD0">
      <w:pPr>
        <w:ind w:left="2218"/>
      </w:pPr>
      <w:r>
        <w:t xml:space="preserve">Body: </w:t>
      </w:r>
      <w:proofErr w:type="gramStart"/>
      <w:r w:rsidR="004017C5" w:rsidRPr="004017C5">
        <w:rPr>
          <w:i/>
        </w:rPr>
        <w:t xml:space="preserve">{ </w:t>
      </w:r>
      <w:r w:rsidRPr="004017C5">
        <w:rPr>
          <w:i/>
        </w:rPr>
        <w:t>message</w:t>
      </w:r>
      <w:proofErr w:type="gramEnd"/>
      <w:r w:rsidRPr="004017C5">
        <w:rPr>
          <w:i/>
        </w:rPr>
        <w:t xml:space="preserve">: </w:t>
      </w:r>
      <w:r w:rsidR="004017C5" w:rsidRPr="004017C5">
        <w:rPr>
          <w:i/>
        </w:rPr>
        <w:t>forbidden }</w:t>
      </w:r>
    </w:p>
    <w:p w14:paraId="6189FAC5" w14:textId="77777777" w:rsidR="00791FD0" w:rsidRDefault="00791FD0" w:rsidP="00791FD0">
      <w:pPr>
        <w:ind w:left="2218"/>
      </w:pPr>
    </w:p>
    <w:p w14:paraId="056633E2" w14:textId="77777777" w:rsidR="00791FD0" w:rsidRPr="00A7516C" w:rsidRDefault="00791FD0" w:rsidP="00791FD0">
      <w:pPr>
        <w:numPr>
          <w:ilvl w:val="1"/>
          <w:numId w:val="7"/>
        </w:numPr>
        <w:rPr>
          <w:b/>
        </w:rPr>
      </w:pPr>
      <w:r>
        <w:rPr>
          <w:b/>
        </w:rPr>
        <w:t xml:space="preserve">Update </w:t>
      </w:r>
      <w:r w:rsidR="004017C5">
        <w:rPr>
          <w:b/>
        </w:rPr>
        <w:t>bus</w:t>
      </w:r>
    </w:p>
    <w:p w14:paraId="3CE11030" w14:textId="77777777" w:rsidR="00791FD0" w:rsidRDefault="00791FD0" w:rsidP="00791FD0">
      <w:pPr>
        <w:ind w:left="1440"/>
      </w:pPr>
      <w:r>
        <w:t>URL: [domain]/v1/</w:t>
      </w:r>
      <w:r w:rsidR="004017C5">
        <w:t>buses</w:t>
      </w:r>
      <w:r>
        <w:t>/{</w:t>
      </w:r>
      <w:proofErr w:type="spellStart"/>
      <w:r w:rsidR="004017C5">
        <w:rPr>
          <w:i/>
        </w:rPr>
        <w:t>bus</w:t>
      </w:r>
      <w:r w:rsidRPr="00C1767C">
        <w:rPr>
          <w:i/>
        </w:rPr>
        <w:t>_id</w:t>
      </w:r>
      <w:proofErr w:type="spellEnd"/>
      <w:r>
        <w:t>}</w:t>
      </w:r>
    </w:p>
    <w:p w14:paraId="2136C5ED" w14:textId="77777777" w:rsidR="00791FD0" w:rsidRDefault="00791FD0" w:rsidP="00791FD0">
      <w:pPr>
        <w:ind w:left="1440"/>
      </w:pPr>
      <w:r>
        <w:t xml:space="preserve">Description: </w:t>
      </w:r>
      <w:r w:rsidR="00100308">
        <w:t>For admin</w:t>
      </w:r>
      <w:r>
        <w:t xml:space="preserve"> to update existing </w:t>
      </w:r>
      <w:r w:rsidR="004017C5">
        <w:t>bus</w:t>
      </w:r>
      <w:r>
        <w:t xml:space="preserve"> by id</w:t>
      </w:r>
      <w:r w:rsidR="004017C5">
        <w:t>.</w:t>
      </w:r>
    </w:p>
    <w:p w14:paraId="4D53C952" w14:textId="77777777" w:rsidR="00100308" w:rsidRDefault="00791FD0" w:rsidP="00100308">
      <w:pPr>
        <w:ind w:left="1440"/>
      </w:pPr>
      <w:r>
        <w:t>Method: PUT</w:t>
      </w:r>
      <w:r w:rsidR="00100308" w:rsidRPr="00100308">
        <w:t xml:space="preserve"> </w:t>
      </w:r>
    </w:p>
    <w:p w14:paraId="225F3FC8" w14:textId="77777777" w:rsidR="00791FD0" w:rsidRDefault="00100308" w:rsidP="00100308">
      <w:pPr>
        <w:ind w:left="1440"/>
      </w:pPr>
      <w:r>
        <w:t xml:space="preserve">Header: Authorization: Bearer </w:t>
      </w:r>
      <w:r w:rsidRPr="004017C5">
        <w:rPr>
          <w:i/>
        </w:rPr>
        <w:t>{TOKEN}</w:t>
      </w:r>
    </w:p>
    <w:p w14:paraId="3B1EB233" w14:textId="77777777" w:rsidR="00791FD0" w:rsidRDefault="00791FD0" w:rsidP="00791FD0">
      <w:pPr>
        <w:ind w:left="1440"/>
      </w:pPr>
      <w:r>
        <w:t>Request Parameter:</w:t>
      </w:r>
    </w:p>
    <w:p w14:paraId="23A72080" w14:textId="77777777" w:rsidR="00791FD0" w:rsidRDefault="00791FD0" w:rsidP="00791FD0">
      <w:pPr>
        <w:numPr>
          <w:ilvl w:val="0"/>
          <w:numId w:val="9"/>
        </w:numPr>
      </w:pPr>
      <w:r>
        <w:lastRenderedPageBreak/>
        <w:t>Body:</w:t>
      </w:r>
    </w:p>
    <w:p w14:paraId="5D969D66" w14:textId="77777777" w:rsidR="004017C5" w:rsidRDefault="004017C5" w:rsidP="004017C5">
      <w:pPr>
        <w:numPr>
          <w:ilvl w:val="1"/>
          <w:numId w:val="9"/>
        </w:numPr>
      </w:pPr>
      <w:r>
        <w:t xml:space="preserve">Plate Number </w:t>
      </w:r>
      <w:r>
        <w:rPr>
          <w:i/>
        </w:rPr>
        <w:t>(string)</w:t>
      </w:r>
    </w:p>
    <w:p w14:paraId="76213628" w14:textId="77777777" w:rsidR="004017C5" w:rsidRDefault="004017C5" w:rsidP="004017C5">
      <w:pPr>
        <w:numPr>
          <w:ilvl w:val="1"/>
          <w:numId w:val="9"/>
        </w:numPr>
      </w:pPr>
      <w:r>
        <w:t xml:space="preserve">Brand </w:t>
      </w:r>
      <w:r w:rsidRPr="004017C5">
        <w:rPr>
          <w:i/>
        </w:rPr>
        <w:t>(</w:t>
      </w:r>
      <w:proofErr w:type="spellStart"/>
      <w:r w:rsidRPr="004017C5">
        <w:rPr>
          <w:i/>
        </w:rPr>
        <w:t>mercedes</w:t>
      </w:r>
      <w:proofErr w:type="spellEnd"/>
      <w:r w:rsidRPr="004017C5">
        <w:rPr>
          <w:i/>
        </w:rPr>
        <w:t xml:space="preserve"> / </w:t>
      </w:r>
      <w:proofErr w:type="spellStart"/>
      <w:r>
        <w:rPr>
          <w:i/>
        </w:rPr>
        <w:t>fuso</w:t>
      </w:r>
      <w:proofErr w:type="spellEnd"/>
      <w:r>
        <w:rPr>
          <w:i/>
        </w:rPr>
        <w:t xml:space="preserve"> </w:t>
      </w:r>
      <w:r w:rsidRPr="004017C5">
        <w:rPr>
          <w:i/>
        </w:rPr>
        <w:t xml:space="preserve">/ </w:t>
      </w:r>
      <w:proofErr w:type="spellStart"/>
      <w:r w:rsidRPr="004017C5">
        <w:rPr>
          <w:i/>
        </w:rPr>
        <w:t>scania</w:t>
      </w:r>
      <w:proofErr w:type="spellEnd"/>
      <w:r w:rsidRPr="004017C5">
        <w:rPr>
          <w:i/>
        </w:rPr>
        <w:t>)</w:t>
      </w:r>
    </w:p>
    <w:p w14:paraId="73279025" w14:textId="77777777" w:rsidR="004017C5" w:rsidRDefault="004017C5" w:rsidP="004017C5">
      <w:pPr>
        <w:numPr>
          <w:ilvl w:val="1"/>
          <w:numId w:val="9"/>
        </w:numPr>
      </w:pPr>
      <w:r>
        <w:t xml:space="preserve">Seat </w:t>
      </w:r>
      <w:r w:rsidRPr="004017C5">
        <w:rPr>
          <w:i/>
        </w:rPr>
        <w:t>(integer</w:t>
      </w:r>
      <w:r>
        <w:rPr>
          <w:i/>
        </w:rPr>
        <w:t>; min:1</w:t>
      </w:r>
      <w:r w:rsidRPr="004017C5">
        <w:rPr>
          <w:i/>
        </w:rPr>
        <w:t>)</w:t>
      </w:r>
    </w:p>
    <w:p w14:paraId="4FD1BFC5" w14:textId="77777777" w:rsidR="004017C5" w:rsidRDefault="004017C5" w:rsidP="004017C5">
      <w:pPr>
        <w:numPr>
          <w:ilvl w:val="1"/>
          <w:numId w:val="9"/>
        </w:numPr>
      </w:pPr>
      <w:r>
        <w:t xml:space="preserve">Price Per Day </w:t>
      </w:r>
      <w:r w:rsidRPr="004017C5">
        <w:rPr>
          <w:i/>
        </w:rPr>
        <w:t>(integer</w:t>
      </w:r>
      <w:r>
        <w:rPr>
          <w:i/>
        </w:rPr>
        <w:t>; min:100000</w:t>
      </w:r>
      <w:r w:rsidRPr="004017C5">
        <w:rPr>
          <w:i/>
        </w:rPr>
        <w:t>)</w:t>
      </w:r>
    </w:p>
    <w:p w14:paraId="3CB6CACC" w14:textId="77777777" w:rsidR="00791FD0" w:rsidRDefault="00791FD0" w:rsidP="00791FD0">
      <w:pPr>
        <w:ind w:left="1440"/>
      </w:pPr>
      <w:r>
        <w:t>Response:</w:t>
      </w:r>
    </w:p>
    <w:p w14:paraId="4B8ED2F8" w14:textId="77777777" w:rsidR="00791FD0" w:rsidRDefault="00791FD0" w:rsidP="00791FD0">
      <w:pPr>
        <w:numPr>
          <w:ilvl w:val="0"/>
          <w:numId w:val="8"/>
        </w:numPr>
      </w:pPr>
      <w:r>
        <w:t>If success:</w:t>
      </w:r>
    </w:p>
    <w:p w14:paraId="41404C49" w14:textId="77777777" w:rsidR="00791FD0" w:rsidRDefault="00791FD0" w:rsidP="00791FD0">
      <w:pPr>
        <w:ind w:left="2218"/>
      </w:pPr>
      <w:r>
        <w:t>Header: response status: 200</w:t>
      </w:r>
    </w:p>
    <w:p w14:paraId="5ABB5E57" w14:textId="77777777" w:rsidR="00791FD0" w:rsidRDefault="00791FD0" w:rsidP="00791FD0">
      <w:pPr>
        <w:ind w:left="2218"/>
      </w:pPr>
      <w:r>
        <w:t xml:space="preserve">Body: </w:t>
      </w:r>
      <w:proofErr w:type="gramStart"/>
      <w:r w:rsidR="004017C5" w:rsidRPr="004017C5">
        <w:rPr>
          <w:i/>
        </w:rPr>
        <w:t xml:space="preserve">{ </w:t>
      </w:r>
      <w:r w:rsidRPr="004017C5">
        <w:rPr>
          <w:i/>
        </w:rPr>
        <w:t>message</w:t>
      </w:r>
      <w:proofErr w:type="gramEnd"/>
      <w:r w:rsidRPr="004017C5">
        <w:rPr>
          <w:i/>
        </w:rPr>
        <w:t xml:space="preserve">: update </w:t>
      </w:r>
      <w:r w:rsidR="004017C5" w:rsidRPr="004017C5">
        <w:rPr>
          <w:i/>
        </w:rPr>
        <w:t xml:space="preserve">bus </w:t>
      </w:r>
      <w:r w:rsidRPr="004017C5">
        <w:rPr>
          <w:i/>
        </w:rPr>
        <w:t>success</w:t>
      </w:r>
      <w:r w:rsidR="004017C5" w:rsidRPr="004017C5">
        <w:rPr>
          <w:i/>
        </w:rPr>
        <w:t xml:space="preserve"> }</w:t>
      </w:r>
    </w:p>
    <w:p w14:paraId="611F16EE" w14:textId="77777777" w:rsidR="00791FD0" w:rsidRDefault="00E27E0D" w:rsidP="00791FD0">
      <w:pPr>
        <w:numPr>
          <w:ilvl w:val="0"/>
          <w:numId w:val="8"/>
        </w:numPr>
      </w:pPr>
      <w:r>
        <w:t>If input validation failed</w:t>
      </w:r>
      <w:r w:rsidR="00791FD0">
        <w:t>:</w:t>
      </w:r>
    </w:p>
    <w:p w14:paraId="00BF94D0" w14:textId="77777777" w:rsidR="00791FD0" w:rsidRDefault="00791FD0" w:rsidP="00791FD0">
      <w:pPr>
        <w:ind w:left="2218"/>
      </w:pPr>
      <w:r>
        <w:t>Header: response status: 422</w:t>
      </w:r>
    </w:p>
    <w:p w14:paraId="50BC95B3" w14:textId="77777777" w:rsidR="00791FD0" w:rsidRDefault="00791FD0" w:rsidP="00791FD0">
      <w:pPr>
        <w:ind w:left="2218"/>
      </w:pPr>
      <w:r>
        <w:t xml:space="preserve">Body: </w:t>
      </w:r>
      <w:proofErr w:type="gramStart"/>
      <w:r w:rsidR="004017C5" w:rsidRPr="004017C5">
        <w:rPr>
          <w:i/>
        </w:rPr>
        <w:t xml:space="preserve">{ </w:t>
      </w:r>
      <w:r w:rsidRPr="004017C5">
        <w:rPr>
          <w:i/>
        </w:rPr>
        <w:t>message</w:t>
      </w:r>
      <w:proofErr w:type="gramEnd"/>
      <w:r w:rsidRPr="004017C5">
        <w:rPr>
          <w:i/>
        </w:rPr>
        <w:t xml:space="preserve">: </w:t>
      </w:r>
      <w:r w:rsidR="003615E8" w:rsidRPr="004017C5">
        <w:rPr>
          <w:i/>
        </w:rPr>
        <w:t>invalid field</w:t>
      </w:r>
      <w:r w:rsidR="004017C5" w:rsidRPr="004017C5">
        <w:rPr>
          <w:i/>
        </w:rPr>
        <w:t xml:space="preserve"> }</w:t>
      </w:r>
    </w:p>
    <w:p w14:paraId="6DC7DF53" w14:textId="77777777" w:rsidR="004017C5" w:rsidRDefault="004017C5" w:rsidP="004017C5">
      <w:pPr>
        <w:numPr>
          <w:ilvl w:val="0"/>
          <w:numId w:val="8"/>
        </w:numPr>
      </w:pPr>
      <w:r w:rsidRPr="00680E56">
        <w:t xml:space="preserve">If </w:t>
      </w:r>
      <w:r>
        <w:t>accessed without token:</w:t>
      </w:r>
    </w:p>
    <w:p w14:paraId="27CF5CA7" w14:textId="77777777" w:rsidR="004017C5" w:rsidRDefault="004017C5" w:rsidP="004017C5">
      <w:pPr>
        <w:ind w:left="2218"/>
      </w:pPr>
      <w:r>
        <w:t>Header: response status: 403</w:t>
      </w:r>
    </w:p>
    <w:p w14:paraId="592242EA" w14:textId="77777777" w:rsidR="004017C5" w:rsidRDefault="004017C5" w:rsidP="004017C5">
      <w:pPr>
        <w:ind w:left="2218"/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forbidden }</w:t>
      </w:r>
    </w:p>
    <w:p w14:paraId="126DF975" w14:textId="77777777" w:rsidR="00791FD0" w:rsidRDefault="00791FD0" w:rsidP="00791FD0">
      <w:pPr>
        <w:ind w:left="2218"/>
      </w:pPr>
    </w:p>
    <w:p w14:paraId="2007A6F1" w14:textId="77777777" w:rsidR="00791FD0" w:rsidRPr="00A7516C" w:rsidRDefault="00791FD0" w:rsidP="00791FD0">
      <w:pPr>
        <w:numPr>
          <w:ilvl w:val="1"/>
          <w:numId w:val="7"/>
        </w:numPr>
        <w:rPr>
          <w:b/>
        </w:rPr>
      </w:pPr>
      <w:r>
        <w:rPr>
          <w:b/>
        </w:rPr>
        <w:t xml:space="preserve">Delete </w:t>
      </w:r>
      <w:r w:rsidR="004017C5">
        <w:rPr>
          <w:b/>
        </w:rPr>
        <w:t>bus</w:t>
      </w:r>
    </w:p>
    <w:p w14:paraId="609C302F" w14:textId="77777777" w:rsidR="00791FD0" w:rsidRDefault="00791FD0" w:rsidP="00791FD0">
      <w:pPr>
        <w:ind w:left="1440"/>
      </w:pPr>
      <w:r>
        <w:t>URL: [domain]/v1/</w:t>
      </w:r>
      <w:r w:rsidR="004017C5">
        <w:t>buses</w:t>
      </w:r>
      <w:r>
        <w:t>/{</w:t>
      </w:r>
      <w:proofErr w:type="spellStart"/>
      <w:r w:rsidR="004017C5">
        <w:rPr>
          <w:i/>
        </w:rPr>
        <w:t>bus</w:t>
      </w:r>
      <w:r w:rsidRPr="00C1767C">
        <w:rPr>
          <w:i/>
        </w:rPr>
        <w:t>_id</w:t>
      </w:r>
      <w:proofErr w:type="spellEnd"/>
      <w:r>
        <w:t>}</w:t>
      </w:r>
    </w:p>
    <w:p w14:paraId="62F16399" w14:textId="77777777" w:rsidR="00791FD0" w:rsidRDefault="00791FD0" w:rsidP="00791FD0">
      <w:pPr>
        <w:ind w:left="1440"/>
      </w:pPr>
      <w:r>
        <w:t xml:space="preserve">Description: </w:t>
      </w:r>
      <w:r w:rsidR="00100308">
        <w:t>For admin</w:t>
      </w:r>
      <w:r>
        <w:t xml:space="preserve"> to delete existing branch by id</w:t>
      </w:r>
    </w:p>
    <w:p w14:paraId="6186CD54" w14:textId="77777777" w:rsidR="00100308" w:rsidRDefault="00791FD0" w:rsidP="00100308">
      <w:pPr>
        <w:ind w:left="1440"/>
      </w:pPr>
      <w:r>
        <w:t>Method: DELETE</w:t>
      </w:r>
      <w:r w:rsidR="00100308" w:rsidRPr="00100308">
        <w:t xml:space="preserve"> </w:t>
      </w:r>
    </w:p>
    <w:p w14:paraId="0B800D2D" w14:textId="77777777" w:rsidR="00791FD0" w:rsidRDefault="00100308" w:rsidP="00100308">
      <w:pPr>
        <w:ind w:left="1440"/>
      </w:pPr>
      <w:r>
        <w:t xml:space="preserve">Header: Authorization: Bearer </w:t>
      </w:r>
      <w:r w:rsidRPr="004017C5">
        <w:rPr>
          <w:i/>
        </w:rPr>
        <w:t>{TOKEN}</w:t>
      </w:r>
    </w:p>
    <w:p w14:paraId="4A861BEA" w14:textId="77777777" w:rsidR="00791FD0" w:rsidRDefault="00791FD0" w:rsidP="00791FD0">
      <w:pPr>
        <w:ind w:left="1440"/>
      </w:pPr>
      <w:r>
        <w:t>Response:</w:t>
      </w:r>
    </w:p>
    <w:p w14:paraId="15E9AC10" w14:textId="77777777" w:rsidR="00791FD0" w:rsidRDefault="00791FD0" w:rsidP="00791FD0">
      <w:pPr>
        <w:numPr>
          <w:ilvl w:val="0"/>
          <w:numId w:val="8"/>
        </w:numPr>
      </w:pPr>
      <w:r>
        <w:t>If success:</w:t>
      </w:r>
    </w:p>
    <w:p w14:paraId="407AA34D" w14:textId="77777777" w:rsidR="00791FD0" w:rsidRDefault="00791FD0" w:rsidP="00791FD0">
      <w:pPr>
        <w:ind w:left="2218"/>
      </w:pPr>
      <w:r>
        <w:t>Header: response status: 200</w:t>
      </w:r>
    </w:p>
    <w:p w14:paraId="3BD7915F" w14:textId="77777777" w:rsidR="00791FD0" w:rsidRDefault="00791FD0" w:rsidP="00791FD0">
      <w:pPr>
        <w:ind w:left="2218"/>
      </w:pPr>
      <w:r>
        <w:t xml:space="preserve">Body: </w:t>
      </w:r>
      <w:proofErr w:type="gramStart"/>
      <w:r w:rsidR="00100308" w:rsidRPr="00100308">
        <w:rPr>
          <w:i/>
        </w:rPr>
        <w:t xml:space="preserve">{ </w:t>
      </w:r>
      <w:r w:rsidRPr="00100308">
        <w:rPr>
          <w:i/>
        </w:rPr>
        <w:t>message</w:t>
      </w:r>
      <w:proofErr w:type="gramEnd"/>
      <w:r w:rsidRPr="00100308">
        <w:rPr>
          <w:i/>
        </w:rPr>
        <w:t xml:space="preserve">: delete </w:t>
      </w:r>
      <w:r w:rsidR="00100308">
        <w:rPr>
          <w:i/>
        </w:rPr>
        <w:t>bus</w:t>
      </w:r>
      <w:r w:rsidRPr="00100308">
        <w:rPr>
          <w:i/>
        </w:rPr>
        <w:t xml:space="preserve"> success</w:t>
      </w:r>
      <w:r w:rsidR="00100308" w:rsidRPr="00100308">
        <w:rPr>
          <w:i/>
        </w:rPr>
        <w:t xml:space="preserve"> }</w:t>
      </w:r>
    </w:p>
    <w:p w14:paraId="57F0BF87" w14:textId="77777777" w:rsidR="004017C5" w:rsidRDefault="004017C5" w:rsidP="004017C5">
      <w:pPr>
        <w:numPr>
          <w:ilvl w:val="0"/>
          <w:numId w:val="8"/>
        </w:numPr>
      </w:pPr>
      <w:r w:rsidRPr="00680E56">
        <w:t xml:space="preserve">If </w:t>
      </w:r>
      <w:r>
        <w:t>accessed without token:</w:t>
      </w:r>
    </w:p>
    <w:p w14:paraId="49F08BF6" w14:textId="77777777" w:rsidR="004017C5" w:rsidRDefault="004017C5" w:rsidP="004017C5">
      <w:pPr>
        <w:ind w:left="2218"/>
      </w:pPr>
      <w:r>
        <w:t>Header: response status: 403</w:t>
      </w:r>
    </w:p>
    <w:p w14:paraId="2C36481E" w14:textId="77777777" w:rsidR="004017C5" w:rsidRDefault="004017C5" w:rsidP="004017C5">
      <w:pPr>
        <w:ind w:left="2218"/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forbidden }</w:t>
      </w:r>
    </w:p>
    <w:p w14:paraId="39796205" w14:textId="77777777" w:rsidR="00791FD0" w:rsidRDefault="00791FD0" w:rsidP="00791FD0">
      <w:pPr>
        <w:ind w:left="2218"/>
      </w:pPr>
    </w:p>
    <w:p w14:paraId="00B2195C" w14:textId="77777777" w:rsidR="00791FD0" w:rsidRPr="00A7516C" w:rsidRDefault="00791FD0" w:rsidP="00791FD0">
      <w:pPr>
        <w:numPr>
          <w:ilvl w:val="1"/>
          <w:numId w:val="7"/>
        </w:numPr>
        <w:rPr>
          <w:b/>
        </w:rPr>
      </w:pPr>
      <w:r>
        <w:rPr>
          <w:b/>
        </w:rPr>
        <w:t xml:space="preserve">Get all </w:t>
      </w:r>
      <w:r w:rsidR="00100308">
        <w:rPr>
          <w:b/>
        </w:rPr>
        <w:t>bus</w:t>
      </w:r>
    </w:p>
    <w:p w14:paraId="4B839319" w14:textId="77777777" w:rsidR="00791FD0" w:rsidRDefault="00791FD0" w:rsidP="00791FD0">
      <w:pPr>
        <w:ind w:left="1440"/>
      </w:pPr>
      <w:r>
        <w:t>URL: [domain]/v1/</w:t>
      </w:r>
      <w:r w:rsidR="00100308">
        <w:t>buses</w:t>
      </w:r>
    </w:p>
    <w:p w14:paraId="11AEF429" w14:textId="77777777" w:rsidR="00791FD0" w:rsidRDefault="00791FD0" w:rsidP="00791FD0">
      <w:pPr>
        <w:ind w:left="1440"/>
      </w:pPr>
      <w:r>
        <w:t xml:space="preserve">Description: </w:t>
      </w:r>
      <w:r w:rsidR="00100308">
        <w:t>For admin</w:t>
      </w:r>
      <w:r>
        <w:t xml:space="preserve"> to get all </w:t>
      </w:r>
      <w:r w:rsidR="00100308">
        <w:t>bus</w:t>
      </w:r>
      <w:r>
        <w:t xml:space="preserve"> data</w:t>
      </w:r>
    </w:p>
    <w:p w14:paraId="7FD9922C" w14:textId="77777777" w:rsidR="00100308" w:rsidRDefault="00791FD0" w:rsidP="00100308">
      <w:pPr>
        <w:ind w:left="1440"/>
      </w:pPr>
      <w:r>
        <w:t>Method: GET</w:t>
      </w:r>
      <w:r w:rsidR="00100308" w:rsidRPr="00100308">
        <w:t xml:space="preserve"> </w:t>
      </w:r>
    </w:p>
    <w:p w14:paraId="58C9948C" w14:textId="77777777" w:rsidR="00791FD0" w:rsidRDefault="00100308" w:rsidP="00100308">
      <w:pPr>
        <w:ind w:left="1440"/>
      </w:pPr>
      <w:r>
        <w:t xml:space="preserve">Header: Authorization: Bearer </w:t>
      </w:r>
      <w:r w:rsidRPr="004017C5">
        <w:rPr>
          <w:i/>
        </w:rPr>
        <w:t>{TOKEN}</w:t>
      </w:r>
    </w:p>
    <w:p w14:paraId="4854B4B9" w14:textId="77777777" w:rsidR="00791FD0" w:rsidRDefault="00791FD0" w:rsidP="00791FD0">
      <w:pPr>
        <w:ind w:left="1440"/>
      </w:pPr>
      <w:r>
        <w:t>Response:</w:t>
      </w:r>
    </w:p>
    <w:p w14:paraId="74A5EC54" w14:textId="77777777" w:rsidR="00791FD0" w:rsidRDefault="00791FD0" w:rsidP="00791FD0">
      <w:pPr>
        <w:numPr>
          <w:ilvl w:val="0"/>
          <w:numId w:val="8"/>
        </w:numPr>
      </w:pPr>
      <w:r>
        <w:t>If success:</w:t>
      </w:r>
    </w:p>
    <w:p w14:paraId="1C684B87" w14:textId="77777777" w:rsidR="00791FD0" w:rsidRDefault="00791FD0" w:rsidP="00791FD0">
      <w:pPr>
        <w:ind w:left="2218"/>
      </w:pPr>
      <w:r>
        <w:t>Header: response status: 200</w:t>
      </w:r>
    </w:p>
    <w:p w14:paraId="68263B01" w14:textId="77777777" w:rsidR="00791FD0" w:rsidRDefault="00791FD0" w:rsidP="00791FD0">
      <w:pPr>
        <w:ind w:left="2218"/>
      </w:pPr>
      <w:r>
        <w:t xml:space="preserve">Body: all </w:t>
      </w:r>
      <w:r w:rsidR="00100308">
        <w:t>bus</w:t>
      </w:r>
      <w:r>
        <w:t xml:space="preserve"> data in json </w:t>
      </w:r>
      <w:proofErr w:type="gramStart"/>
      <w:r w:rsidR="00100308" w:rsidRPr="00100308">
        <w:rPr>
          <w:i/>
        </w:rPr>
        <w:t xml:space="preserve">{ </w:t>
      </w:r>
      <w:r w:rsidRPr="00100308">
        <w:rPr>
          <w:i/>
        </w:rPr>
        <w:t>id</w:t>
      </w:r>
      <w:proofErr w:type="gramEnd"/>
      <w:r w:rsidRPr="00100308">
        <w:rPr>
          <w:i/>
        </w:rPr>
        <w:t xml:space="preserve">, </w:t>
      </w:r>
      <w:proofErr w:type="spellStart"/>
      <w:r w:rsidR="00100308" w:rsidRPr="00100308">
        <w:rPr>
          <w:i/>
        </w:rPr>
        <w:t>plate</w:t>
      </w:r>
      <w:r w:rsidR="00100308">
        <w:rPr>
          <w:i/>
        </w:rPr>
        <w:t>_</w:t>
      </w:r>
      <w:r w:rsidR="00100308" w:rsidRPr="00100308">
        <w:rPr>
          <w:i/>
        </w:rPr>
        <w:t>number</w:t>
      </w:r>
      <w:proofErr w:type="spellEnd"/>
      <w:r w:rsidR="00100308" w:rsidRPr="00100308">
        <w:rPr>
          <w:i/>
        </w:rPr>
        <w:t xml:space="preserve">, brand, seat, </w:t>
      </w:r>
      <w:proofErr w:type="spellStart"/>
      <w:r w:rsidR="00100308" w:rsidRPr="00100308">
        <w:rPr>
          <w:i/>
        </w:rPr>
        <w:t>price</w:t>
      </w:r>
      <w:r w:rsidR="00100308">
        <w:rPr>
          <w:i/>
        </w:rPr>
        <w:t>_</w:t>
      </w:r>
      <w:r w:rsidR="00100308" w:rsidRPr="00100308">
        <w:rPr>
          <w:i/>
        </w:rPr>
        <w:t>per</w:t>
      </w:r>
      <w:r w:rsidR="00100308">
        <w:rPr>
          <w:i/>
        </w:rPr>
        <w:t>_</w:t>
      </w:r>
      <w:r w:rsidR="00100308" w:rsidRPr="00100308">
        <w:rPr>
          <w:i/>
        </w:rPr>
        <w:t>day</w:t>
      </w:r>
      <w:proofErr w:type="spellEnd"/>
      <w:r w:rsidR="00100308" w:rsidRPr="00100308">
        <w:rPr>
          <w:i/>
        </w:rPr>
        <w:t xml:space="preserve"> }</w:t>
      </w:r>
    </w:p>
    <w:p w14:paraId="1DB281B6" w14:textId="77777777" w:rsidR="00100308" w:rsidRDefault="00100308" w:rsidP="00100308">
      <w:pPr>
        <w:numPr>
          <w:ilvl w:val="0"/>
          <w:numId w:val="8"/>
        </w:numPr>
      </w:pPr>
      <w:r w:rsidRPr="00680E56">
        <w:t xml:space="preserve">If </w:t>
      </w:r>
      <w:r>
        <w:t>accessed without token:</w:t>
      </w:r>
    </w:p>
    <w:p w14:paraId="6426EF9E" w14:textId="77777777" w:rsidR="00100308" w:rsidRDefault="00100308" w:rsidP="00100308">
      <w:pPr>
        <w:ind w:left="2218"/>
      </w:pPr>
      <w:r>
        <w:t>Header: response status: 403</w:t>
      </w:r>
    </w:p>
    <w:p w14:paraId="44C36BB2" w14:textId="77777777" w:rsidR="00100308" w:rsidRDefault="00100308" w:rsidP="00100308">
      <w:pPr>
        <w:ind w:left="2218"/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forbidden }</w:t>
      </w:r>
    </w:p>
    <w:p w14:paraId="180769B4" w14:textId="77777777" w:rsidR="00791FD0" w:rsidRDefault="00791FD0" w:rsidP="00791FD0">
      <w:pPr>
        <w:ind w:left="2218"/>
      </w:pPr>
    </w:p>
    <w:p w14:paraId="6F6ED04A" w14:textId="77777777" w:rsidR="00791FD0" w:rsidRPr="005C0421" w:rsidRDefault="00100308" w:rsidP="00791FD0">
      <w:pPr>
        <w:numPr>
          <w:ilvl w:val="0"/>
          <w:numId w:val="7"/>
        </w:numPr>
        <w:rPr>
          <w:b/>
        </w:rPr>
      </w:pPr>
      <w:r>
        <w:rPr>
          <w:b/>
        </w:rPr>
        <w:lastRenderedPageBreak/>
        <w:t>Driver</w:t>
      </w:r>
    </w:p>
    <w:p w14:paraId="0939A60A" w14:textId="77777777" w:rsidR="00791FD0" w:rsidRPr="00A7516C" w:rsidRDefault="00791FD0" w:rsidP="00791FD0">
      <w:pPr>
        <w:numPr>
          <w:ilvl w:val="1"/>
          <w:numId w:val="7"/>
        </w:numPr>
        <w:rPr>
          <w:b/>
        </w:rPr>
      </w:pPr>
      <w:r>
        <w:rPr>
          <w:b/>
        </w:rPr>
        <w:t xml:space="preserve">Create new </w:t>
      </w:r>
      <w:r w:rsidR="00100308">
        <w:rPr>
          <w:b/>
        </w:rPr>
        <w:t>driver</w:t>
      </w:r>
    </w:p>
    <w:p w14:paraId="03A38A8E" w14:textId="77777777" w:rsidR="00791FD0" w:rsidRDefault="00791FD0" w:rsidP="00791FD0">
      <w:pPr>
        <w:ind w:left="1440"/>
      </w:pPr>
      <w:r>
        <w:t>URL: [domain]/v1/</w:t>
      </w:r>
      <w:r w:rsidR="00100308">
        <w:t>drivers</w:t>
      </w:r>
    </w:p>
    <w:p w14:paraId="3407108D" w14:textId="77777777" w:rsidR="00791FD0" w:rsidRDefault="00791FD0" w:rsidP="00791FD0">
      <w:pPr>
        <w:ind w:left="1440"/>
      </w:pPr>
      <w:r>
        <w:t xml:space="preserve">Description: For </w:t>
      </w:r>
      <w:r w:rsidR="00100308">
        <w:t>admin</w:t>
      </w:r>
      <w:r>
        <w:t xml:space="preserve"> to create new </w:t>
      </w:r>
      <w:r w:rsidR="00100308">
        <w:t>driver</w:t>
      </w:r>
      <w:r w:rsidR="005D6FE3">
        <w:t>.</w:t>
      </w:r>
    </w:p>
    <w:p w14:paraId="0E12B616" w14:textId="77777777" w:rsidR="00100308" w:rsidRDefault="00791FD0" w:rsidP="00100308">
      <w:pPr>
        <w:ind w:left="1440"/>
      </w:pPr>
      <w:r>
        <w:t>Method: POST</w:t>
      </w:r>
      <w:r w:rsidR="00100308" w:rsidRPr="00100308">
        <w:t xml:space="preserve"> </w:t>
      </w:r>
    </w:p>
    <w:p w14:paraId="7EE01AB1" w14:textId="77777777" w:rsidR="00791FD0" w:rsidRDefault="00100308" w:rsidP="00100308">
      <w:pPr>
        <w:ind w:left="1440"/>
      </w:pPr>
      <w:r>
        <w:t xml:space="preserve">Header: Authorization: Bearer </w:t>
      </w:r>
      <w:r w:rsidRPr="004017C5">
        <w:rPr>
          <w:i/>
        </w:rPr>
        <w:t>{TOKEN}</w:t>
      </w:r>
    </w:p>
    <w:p w14:paraId="766CFB0C" w14:textId="77777777" w:rsidR="00791FD0" w:rsidRDefault="00791FD0" w:rsidP="00791FD0">
      <w:pPr>
        <w:ind w:left="1440"/>
      </w:pPr>
      <w:r>
        <w:t>Request Parameter:</w:t>
      </w:r>
    </w:p>
    <w:p w14:paraId="4DE7FA36" w14:textId="77777777" w:rsidR="00791FD0" w:rsidRDefault="00791FD0" w:rsidP="00791FD0">
      <w:pPr>
        <w:numPr>
          <w:ilvl w:val="0"/>
          <w:numId w:val="9"/>
        </w:numPr>
      </w:pPr>
      <w:r>
        <w:t>Body:</w:t>
      </w:r>
    </w:p>
    <w:p w14:paraId="5776D763" w14:textId="77777777" w:rsidR="00791FD0" w:rsidRDefault="00791FD0" w:rsidP="00791FD0">
      <w:pPr>
        <w:numPr>
          <w:ilvl w:val="1"/>
          <w:numId w:val="9"/>
        </w:numPr>
      </w:pPr>
      <w:r>
        <w:t>Name</w:t>
      </w:r>
      <w:r w:rsidR="00100308">
        <w:t xml:space="preserve"> </w:t>
      </w:r>
      <w:r w:rsidR="00100308">
        <w:rPr>
          <w:i/>
        </w:rPr>
        <w:t>(string; required)</w:t>
      </w:r>
    </w:p>
    <w:p w14:paraId="0531CEC7" w14:textId="77777777" w:rsidR="00791FD0" w:rsidRDefault="00100308" w:rsidP="00791FD0">
      <w:pPr>
        <w:numPr>
          <w:ilvl w:val="1"/>
          <w:numId w:val="9"/>
        </w:numPr>
      </w:pPr>
      <w:r>
        <w:t xml:space="preserve">Age </w:t>
      </w:r>
      <w:r>
        <w:rPr>
          <w:i/>
        </w:rPr>
        <w:t>(integer; min:18; required)</w:t>
      </w:r>
    </w:p>
    <w:p w14:paraId="62D66BA7" w14:textId="77777777" w:rsidR="00100308" w:rsidRDefault="00100308" w:rsidP="00791FD0">
      <w:pPr>
        <w:numPr>
          <w:ilvl w:val="1"/>
          <w:numId w:val="9"/>
        </w:numPr>
      </w:pPr>
      <w:r>
        <w:t xml:space="preserve">ID Number </w:t>
      </w:r>
      <w:r w:rsidRPr="00100308">
        <w:rPr>
          <w:i/>
        </w:rPr>
        <w:t>(</w:t>
      </w:r>
      <w:r>
        <w:rPr>
          <w:i/>
        </w:rPr>
        <w:t>string; 16 character; required</w:t>
      </w:r>
      <w:r w:rsidRPr="00100308">
        <w:rPr>
          <w:i/>
        </w:rPr>
        <w:t>)</w:t>
      </w:r>
    </w:p>
    <w:p w14:paraId="56ECCAD2" w14:textId="77777777" w:rsidR="00791FD0" w:rsidRDefault="00791FD0" w:rsidP="00791FD0">
      <w:pPr>
        <w:ind w:left="1440"/>
      </w:pPr>
      <w:r>
        <w:t>Response:</w:t>
      </w:r>
    </w:p>
    <w:p w14:paraId="552DBC5F" w14:textId="77777777" w:rsidR="00791FD0" w:rsidRDefault="00791FD0" w:rsidP="00791FD0">
      <w:pPr>
        <w:numPr>
          <w:ilvl w:val="0"/>
          <w:numId w:val="8"/>
        </w:numPr>
      </w:pPr>
      <w:r>
        <w:t>If success:</w:t>
      </w:r>
    </w:p>
    <w:p w14:paraId="56A0596F" w14:textId="77777777" w:rsidR="00791FD0" w:rsidRDefault="00791FD0" w:rsidP="00791FD0">
      <w:pPr>
        <w:ind w:left="2218"/>
      </w:pPr>
      <w:r>
        <w:t>Header: response status: 200</w:t>
      </w:r>
    </w:p>
    <w:p w14:paraId="6093D7C1" w14:textId="77777777" w:rsidR="00791FD0" w:rsidRDefault="00791FD0" w:rsidP="00791FD0">
      <w:pPr>
        <w:ind w:left="2218"/>
      </w:pPr>
      <w:r>
        <w:t xml:space="preserve">Body: </w:t>
      </w:r>
      <w:proofErr w:type="gramStart"/>
      <w:r w:rsidR="00100308" w:rsidRPr="00100308">
        <w:rPr>
          <w:i/>
        </w:rPr>
        <w:t xml:space="preserve">{ </w:t>
      </w:r>
      <w:r w:rsidRPr="00100308">
        <w:rPr>
          <w:i/>
        </w:rPr>
        <w:t>message</w:t>
      </w:r>
      <w:proofErr w:type="gramEnd"/>
      <w:r w:rsidRPr="00100308">
        <w:rPr>
          <w:i/>
        </w:rPr>
        <w:t xml:space="preserve">: create </w:t>
      </w:r>
      <w:r w:rsidR="00100308" w:rsidRPr="00100308">
        <w:rPr>
          <w:i/>
        </w:rPr>
        <w:t xml:space="preserve">driver </w:t>
      </w:r>
      <w:r w:rsidRPr="00100308">
        <w:rPr>
          <w:i/>
        </w:rPr>
        <w:t>success</w:t>
      </w:r>
      <w:r w:rsidR="00100308" w:rsidRPr="00100308">
        <w:rPr>
          <w:i/>
        </w:rPr>
        <w:t xml:space="preserve"> }</w:t>
      </w:r>
    </w:p>
    <w:p w14:paraId="22C8FE8D" w14:textId="77777777" w:rsidR="00100308" w:rsidRDefault="00100308" w:rsidP="00100308">
      <w:pPr>
        <w:numPr>
          <w:ilvl w:val="0"/>
          <w:numId w:val="8"/>
        </w:numPr>
      </w:pPr>
      <w:r>
        <w:t>If input validation failed:</w:t>
      </w:r>
    </w:p>
    <w:p w14:paraId="13DA2F3B" w14:textId="77777777" w:rsidR="00100308" w:rsidRDefault="00100308" w:rsidP="00100308">
      <w:pPr>
        <w:ind w:left="2218"/>
      </w:pPr>
      <w:r>
        <w:t>Header: response status: 422</w:t>
      </w:r>
    </w:p>
    <w:p w14:paraId="3452B344" w14:textId="77777777" w:rsidR="00100308" w:rsidRDefault="00100308" w:rsidP="00100308">
      <w:pPr>
        <w:ind w:left="2218"/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invalid field }</w:t>
      </w:r>
    </w:p>
    <w:p w14:paraId="63B40075" w14:textId="77777777" w:rsidR="00100308" w:rsidRDefault="00100308" w:rsidP="00100308">
      <w:pPr>
        <w:numPr>
          <w:ilvl w:val="0"/>
          <w:numId w:val="8"/>
        </w:numPr>
      </w:pPr>
      <w:r w:rsidRPr="00680E56">
        <w:t xml:space="preserve">If </w:t>
      </w:r>
      <w:r>
        <w:t>accessed without token:</w:t>
      </w:r>
    </w:p>
    <w:p w14:paraId="0B8270A8" w14:textId="77777777" w:rsidR="00100308" w:rsidRDefault="00100308" w:rsidP="00100308">
      <w:pPr>
        <w:ind w:left="2218"/>
      </w:pPr>
      <w:r>
        <w:t>Header: response status: 403</w:t>
      </w:r>
    </w:p>
    <w:p w14:paraId="2628A2F1" w14:textId="77777777" w:rsidR="00100308" w:rsidRDefault="00100308" w:rsidP="00100308">
      <w:pPr>
        <w:ind w:left="2218"/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forbidden }</w:t>
      </w:r>
    </w:p>
    <w:p w14:paraId="7FFFBD15" w14:textId="77777777" w:rsidR="00791FD0" w:rsidRDefault="00791FD0" w:rsidP="00791FD0">
      <w:pPr>
        <w:ind w:left="2218"/>
      </w:pPr>
    </w:p>
    <w:p w14:paraId="1105BE0D" w14:textId="77777777" w:rsidR="00791FD0" w:rsidRPr="00A7516C" w:rsidRDefault="00791FD0" w:rsidP="00791FD0">
      <w:pPr>
        <w:numPr>
          <w:ilvl w:val="1"/>
          <w:numId w:val="7"/>
        </w:numPr>
        <w:rPr>
          <w:b/>
        </w:rPr>
      </w:pPr>
      <w:r>
        <w:rPr>
          <w:b/>
        </w:rPr>
        <w:t xml:space="preserve">Update </w:t>
      </w:r>
      <w:r w:rsidR="00100308">
        <w:rPr>
          <w:b/>
        </w:rPr>
        <w:t>driver</w:t>
      </w:r>
    </w:p>
    <w:p w14:paraId="2458B019" w14:textId="77777777" w:rsidR="00791FD0" w:rsidRDefault="00791FD0" w:rsidP="00791FD0">
      <w:pPr>
        <w:ind w:left="1440"/>
      </w:pPr>
      <w:r>
        <w:t>URL: [domain]/v1/</w:t>
      </w:r>
      <w:r w:rsidR="00100308">
        <w:t>drivers</w:t>
      </w:r>
      <w:r>
        <w:t>/{</w:t>
      </w:r>
      <w:proofErr w:type="spellStart"/>
      <w:r w:rsidR="00100308">
        <w:rPr>
          <w:i/>
        </w:rPr>
        <w:t>driver</w:t>
      </w:r>
      <w:r w:rsidRPr="00C1767C">
        <w:rPr>
          <w:i/>
        </w:rPr>
        <w:t>_id</w:t>
      </w:r>
      <w:proofErr w:type="spellEnd"/>
      <w:r>
        <w:t>}</w:t>
      </w:r>
    </w:p>
    <w:p w14:paraId="79686B79" w14:textId="77777777" w:rsidR="00791FD0" w:rsidRDefault="00791FD0" w:rsidP="00791FD0">
      <w:pPr>
        <w:ind w:left="1440"/>
      </w:pPr>
      <w:r>
        <w:t xml:space="preserve">Description: For </w:t>
      </w:r>
      <w:r w:rsidR="00100308">
        <w:t>admin</w:t>
      </w:r>
      <w:r>
        <w:t xml:space="preserve"> to update existing studio by id</w:t>
      </w:r>
      <w:r w:rsidR="00BA658F">
        <w:t>.</w:t>
      </w:r>
    </w:p>
    <w:p w14:paraId="35EFEA3B" w14:textId="77777777" w:rsidR="00791FD0" w:rsidRDefault="00791FD0" w:rsidP="00B51835">
      <w:pPr>
        <w:ind w:left="1440"/>
      </w:pPr>
      <w:r>
        <w:t>Method: PUT</w:t>
      </w:r>
    </w:p>
    <w:p w14:paraId="4FF9BB37" w14:textId="77777777" w:rsidR="00100308" w:rsidRDefault="00100308" w:rsidP="00100308">
      <w:pPr>
        <w:ind w:left="1440"/>
      </w:pPr>
      <w:r>
        <w:t xml:space="preserve">Header: Authorization: Bearer </w:t>
      </w:r>
      <w:r w:rsidRPr="004017C5">
        <w:rPr>
          <w:i/>
        </w:rPr>
        <w:t>{TOKEN}</w:t>
      </w:r>
    </w:p>
    <w:p w14:paraId="3A900865" w14:textId="77777777" w:rsidR="00791FD0" w:rsidRDefault="00791FD0" w:rsidP="00791FD0">
      <w:pPr>
        <w:ind w:left="1440"/>
      </w:pPr>
      <w:r>
        <w:t>Request Parameter:</w:t>
      </w:r>
    </w:p>
    <w:p w14:paraId="429ED53F" w14:textId="77777777" w:rsidR="00791FD0" w:rsidRDefault="00791FD0" w:rsidP="00791FD0">
      <w:pPr>
        <w:numPr>
          <w:ilvl w:val="0"/>
          <w:numId w:val="9"/>
        </w:numPr>
      </w:pPr>
      <w:r>
        <w:t>Body:</w:t>
      </w:r>
    </w:p>
    <w:p w14:paraId="6267A175" w14:textId="77777777" w:rsidR="00100308" w:rsidRDefault="00100308" w:rsidP="00100308">
      <w:pPr>
        <w:numPr>
          <w:ilvl w:val="1"/>
          <w:numId w:val="9"/>
        </w:numPr>
      </w:pPr>
      <w:r>
        <w:t xml:space="preserve">Name </w:t>
      </w:r>
      <w:r>
        <w:rPr>
          <w:i/>
        </w:rPr>
        <w:t>(string)</w:t>
      </w:r>
    </w:p>
    <w:p w14:paraId="3CAA01F6" w14:textId="77777777" w:rsidR="00100308" w:rsidRDefault="00100308" w:rsidP="00100308">
      <w:pPr>
        <w:numPr>
          <w:ilvl w:val="1"/>
          <w:numId w:val="9"/>
        </w:numPr>
      </w:pPr>
      <w:r>
        <w:t xml:space="preserve">Age </w:t>
      </w:r>
      <w:r>
        <w:rPr>
          <w:i/>
        </w:rPr>
        <w:t>(integer; min:18)</w:t>
      </w:r>
    </w:p>
    <w:p w14:paraId="611A08E4" w14:textId="77777777" w:rsidR="00100308" w:rsidRDefault="00100308" w:rsidP="00100308">
      <w:pPr>
        <w:numPr>
          <w:ilvl w:val="1"/>
          <w:numId w:val="9"/>
        </w:numPr>
      </w:pPr>
      <w:r>
        <w:t xml:space="preserve">ID Number </w:t>
      </w:r>
      <w:r w:rsidRPr="00100308">
        <w:rPr>
          <w:i/>
        </w:rPr>
        <w:t>(</w:t>
      </w:r>
      <w:r>
        <w:rPr>
          <w:i/>
        </w:rPr>
        <w:t>string; 16 character</w:t>
      </w:r>
      <w:r w:rsidRPr="00100308">
        <w:rPr>
          <w:i/>
        </w:rPr>
        <w:t>)</w:t>
      </w:r>
    </w:p>
    <w:p w14:paraId="3ED3FA74" w14:textId="77777777" w:rsidR="00791FD0" w:rsidRDefault="00791FD0" w:rsidP="00791FD0">
      <w:pPr>
        <w:ind w:left="1440"/>
      </w:pPr>
      <w:r>
        <w:t>Response:</w:t>
      </w:r>
    </w:p>
    <w:p w14:paraId="653C15FF" w14:textId="77777777" w:rsidR="00100308" w:rsidRDefault="00100308" w:rsidP="00100308">
      <w:pPr>
        <w:numPr>
          <w:ilvl w:val="0"/>
          <w:numId w:val="8"/>
        </w:numPr>
      </w:pPr>
      <w:r>
        <w:t>If success:</w:t>
      </w:r>
    </w:p>
    <w:p w14:paraId="4D24BA04" w14:textId="77777777" w:rsidR="00100308" w:rsidRDefault="00100308" w:rsidP="00100308">
      <w:pPr>
        <w:ind w:left="2218"/>
      </w:pPr>
      <w:r>
        <w:t>Header: response status: 200</w:t>
      </w:r>
    </w:p>
    <w:p w14:paraId="15011840" w14:textId="77777777" w:rsidR="00100308" w:rsidRDefault="00100308" w:rsidP="00100308">
      <w:pPr>
        <w:ind w:left="2218"/>
      </w:pPr>
      <w:r>
        <w:t xml:space="preserve">Body: </w:t>
      </w:r>
      <w:proofErr w:type="gramStart"/>
      <w:r w:rsidRPr="00100308">
        <w:rPr>
          <w:i/>
        </w:rPr>
        <w:t>{ message</w:t>
      </w:r>
      <w:proofErr w:type="gramEnd"/>
      <w:r w:rsidRPr="00100308">
        <w:rPr>
          <w:i/>
        </w:rPr>
        <w:t xml:space="preserve">: </w:t>
      </w:r>
      <w:r>
        <w:rPr>
          <w:i/>
        </w:rPr>
        <w:t>update</w:t>
      </w:r>
      <w:r w:rsidRPr="00100308">
        <w:rPr>
          <w:i/>
        </w:rPr>
        <w:t xml:space="preserve"> driver success }</w:t>
      </w:r>
    </w:p>
    <w:p w14:paraId="660C1F32" w14:textId="77777777" w:rsidR="00100308" w:rsidRDefault="00100308" w:rsidP="00100308">
      <w:pPr>
        <w:numPr>
          <w:ilvl w:val="0"/>
          <w:numId w:val="8"/>
        </w:numPr>
      </w:pPr>
      <w:r>
        <w:t>If input validation failed:</w:t>
      </w:r>
    </w:p>
    <w:p w14:paraId="7A15BA18" w14:textId="77777777" w:rsidR="00100308" w:rsidRDefault="00100308" w:rsidP="00100308">
      <w:pPr>
        <w:ind w:left="2218"/>
      </w:pPr>
      <w:r>
        <w:t>Header: response status: 422</w:t>
      </w:r>
    </w:p>
    <w:p w14:paraId="2E91315E" w14:textId="77777777" w:rsidR="00100308" w:rsidRDefault="00100308" w:rsidP="00100308">
      <w:pPr>
        <w:ind w:left="2218"/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invalid field }</w:t>
      </w:r>
    </w:p>
    <w:p w14:paraId="131FA65D" w14:textId="77777777" w:rsidR="00100308" w:rsidRDefault="00100308" w:rsidP="00100308">
      <w:pPr>
        <w:numPr>
          <w:ilvl w:val="0"/>
          <w:numId w:val="8"/>
        </w:numPr>
      </w:pPr>
      <w:r w:rsidRPr="00680E56">
        <w:t xml:space="preserve">If </w:t>
      </w:r>
      <w:r>
        <w:t>accessed without token:</w:t>
      </w:r>
    </w:p>
    <w:p w14:paraId="403DEEA4" w14:textId="77777777" w:rsidR="00100308" w:rsidRDefault="00100308" w:rsidP="00100308">
      <w:pPr>
        <w:ind w:left="2218"/>
      </w:pPr>
      <w:r>
        <w:t>Header: response status: 403</w:t>
      </w:r>
    </w:p>
    <w:p w14:paraId="22F8CD8A" w14:textId="77777777" w:rsidR="00791FD0" w:rsidRDefault="00100308" w:rsidP="00100308">
      <w:pPr>
        <w:ind w:left="2218"/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forbidden }</w:t>
      </w:r>
    </w:p>
    <w:p w14:paraId="3DF1F74E" w14:textId="77777777" w:rsidR="00791FD0" w:rsidRDefault="00791FD0" w:rsidP="00791FD0">
      <w:pPr>
        <w:ind w:left="2218"/>
      </w:pPr>
    </w:p>
    <w:p w14:paraId="06A952D1" w14:textId="77777777" w:rsidR="00791FD0" w:rsidRPr="00A7516C" w:rsidRDefault="00791FD0" w:rsidP="00791FD0">
      <w:pPr>
        <w:numPr>
          <w:ilvl w:val="1"/>
          <w:numId w:val="7"/>
        </w:numPr>
        <w:rPr>
          <w:b/>
        </w:rPr>
      </w:pPr>
      <w:r>
        <w:rPr>
          <w:b/>
        </w:rPr>
        <w:t xml:space="preserve">Delete </w:t>
      </w:r>
      <w:r w:rsidR="00100308">
        <w:rPr>
          <w:b/>
        </w:rPr>
        <w:t>driver</w:t>
      </w:r>
    </w:p>
    <w:p w14:paraId="28DAC97C" w14:textId="77777777" w:rsidR="00791FD0" w:rsidRDefault="00791FD0" w:rsidP="00791FD0">
      <w:pPr>
        <w:ind w:left="1440"/>
      </w:pPr>
      <w:r>
        <w:t>URL: [domain]/v1/</w:t>
      </w:r>
      <w:r w:rsidR="00100308">
        <w:t>drivers</w:t>
      </w:r>
      <w:r>
        <w:t>/{</w:t>
      </w:r>
      <w:proofErr w:type="spellStart"/>
      <w:r w:rsidR="00100308">
        <w:rPr>
          <w:i/>
        </w:rPr>
        <w:t>driver</w:t>
      </w:r>
      <w:r w:rsidRPr="00C1767C">
        <w:rPr>
          <w:i/>
        </w:rPr>
        <w:t>_id</w:t>
      </w:r>
      <w:proofErr w:type="spellEnd"/>
      <w:r>
        <w:t>}</w:t>
      </w:r>
    </w:p>
    <w:p w14:paraId="6C705E4E" w14:textId="77777777" w:rsidR="00791FD0" w:rsidRDefault="00791FD0" w:rsidP="00791FD0">
      <w:pPr>
        <w:ind w:left="1440"/>
      </w:pPr>
      <w:r>
        <w:t xml:space="preserve">Description: For </w:t>
      </w:r>
      <w:r w:rsidR="00100308">
        <w:t>admin</w:t>
      </w:r>
      <w:r>
        <w:t xml:space="preserve"> to delete existing </w:t>
      </w:r>
      <w:r w:rsidR="00100308">
        <w:t>driver</w:t>
      </w:r>
      <w:r>
        <w:t xml:space="preserve"> by id</w:t>
      </w:r>
    </w:p>
    <w:p w14:paraId="2DDEC262" w14:textId="77777777" w:rsidR="00662E7C" w:rsidRDefault="00791FD0" w:rsidP="00662E7C">
      <w:pPr>
        <w:ind w:left="1440"/>
      </w:pPr>
      <w:r>
        <w:t>Method: DELETE</w:t>
      </w:r>
      <w:r w:rsidR="00662E7C" w:rsidRPr="00662E7C">
        <w:t xml:space="preserve"> </w:t>
      </w:r>
    </w:p>
    <w:p w14:paraId="55D400BE" w14:textId="77777777" w:rsidR="00791FD0" w:rsidRDefault="00662E7C" w:rsidP="00662E7C">
      <w:pPr>
        <w:ind w:left="1440"/>
      </w:pPr>
      <w:r>
        <w:t xml:space="preserve">Header: Authorization: Bearer </w:t>
      </w:r>
      <w:r w:rsidRPr="004017C5">
        <w:rPr>
          <w:i/>
        </w:rPr>
        <w:t>{TOKEN}</w:t>
      </w:r>
    </w:p>
    <w:p w14:paraId="412D5C61" w14:textId="77777777" w:rsidR="00791FD0" w:rsidRDefault="00791FD0" w:rsidP="00791FD0">
      <w:pPr>
        <w:ind w:left="1440"/>
      </w:pPr>
      <w:r>
        <w:t>Response:</w:t>
      </w:r>
    </w:p>
    <w:p w14:paraId="043DC989" w14:textId="77777777" w:rsidR="00100308" w:rsidRDefault="00100308" w:rsidP="00100308">
      <w:pPr>
        <w:numPr>
          <w:ilvl w:val="0"/>
          <w:numId w:val="8"/>
        </w:numPr>
      </w:pPr>
      <w:r>
        <w:t>If success:</w:t>
      </w:r>
    </w:p>
    <w:p w14:paraId="51694D82" w14:textId="77777777" w:rsidR="00100308" w:rsidRDefault="00100308" w:rsidP="00100308">
      <w:pPr>
        <w:ind w:left="2218"/>
      </w:pPr>
      <w:r>
        <w:t>Header: response status: 200</w:t>
      </w:r>
    </w:p>
    <w:p w14:paraId="4FCF4BAB" w14:textId="77777777" w:rsidR="00100308" w:rsidRDefault="00100308" w:rsidP="00100308">
      <w:pPr>
        <w:ind w:left="2218"/>
      </w:pPr>
      <w:r>
        <w:t xml:space="preserve">Body: </w:t>
      </w:r>
      <w:proofErr w:type="gramStart"/>
      <w:r w:rsidRPr="00100308">
        <w:rPr>
          <w:i/>
        </w:rPr>
        <w:t>{ message</w:t>
      </w:r>
      <w:proofErr w:type="gramEnd"/>
      <w:r w:rsidRPr="00100308">
        <w:rPr>
          <w:i/>
        </w:rPr>
        <w:t xml:space="preserve">: delete </w:t>
      </w:r>
      <w:r>
        <w:rPr>
          <w:i/>
        </w:rPr>
        <w:t>driver</w:t>
      </w:r>
      <w:r w:rsidRPr="00100308">
        <w:rPr>
          <w:i/>
        </w:rPr>
        <w:t xml:space="preserve"> success }</w:t>
      </w:r>
    </w:p>
    <w:p w14:paraId="5E96B7FC" w14:textId="77777777" w:rsidR="00100308" w:rsidRDefault="00100308" w:rsidP="00100308">
      <w:pPr>
        <w:numPr>
          <w:ilvl w:val="0"/>
          <w:numId w:val="8"/>
        </w:numPr>
      </w:pPr>
      <w:r w:rsidRPr="00680E56">
        <w:t xml:space="preserve">If </w:t>
      </w:r>
      <w:r>
        <w:t>accessed without token:</w:t>
      </w:r>
    </w:p>
    <w:p w14:paraId="571D28B8" w14:textId="77777777" w:rsidR="00100308" w:rsidRDefault="00100308" w:rsidP="00100308">
      <w:pPr>
        <w:ind w:left="2218"/>
      </w:pPr>
      <w:r>
        <w:t>Header: response status: 403</w:t>
      </w:r>
    </w:p>
    <w:p w14:paraId="14B00372" w14:textId="77777777" w:rsidR="00100308" w:rsidRDefault="00100308" w:rsidP="00100308">
      <w:pPr>
        <w:ind w:left="2218"/>
        <w:rPr>
          <w:i/>
        </w:rPr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forbidden }</w:t>
      </w:r>
    </w:p>
    <w:p w14:paraId="3F80F5C5" w14:textId="77777777" w:rsidR="00100308" w:rsidRDefault="00100308" w:rsidP="00100308">
      <w:pPr>
        <w:ind w:left="2218"/>
      </w:pPr>
    </w:p>
    <w:p w14:paraId="516159BC" w14:textId="77777777" w:rsidR="00791FD0" w:rsidRPr="00A7516C" w:rsidRDefault="00791FD0" w:rsidP="00791FD0">
      <w:pPr>
        <w:numPr>
          <w:ilvl w:val="1"/>
          <w:numId w:val="7"/>
        </w:numPr>
        <w:rPr>
          <w:b/>
        </w:rPr>
      </w:pPr>
      <w:r>
        <w:rPr>
          <w:b/>
        </w:rPr>
        <w:t xml:space="preserve">Get all </w:t>
      </w:r>
      <w:r w:rsidR="00100308">
        <w:rPr>
          <w:b/>
        </w:rPr>
        <w:t>driver</w:t>
      </w:r>
    </w:p>
    <w:p w14:paraId="1EBC72F7" w14:textId="77777777" w:rsidR="00791FD0" w:rsidRDefault="00791FD0" w:rsidP="00791FD0">
      <w:pPr>
        <w:ind w:left="1440"/>
      </w:pPr>
      <w:r>
        <w:t>URL: [domain]/v1/</w:t>
      </w:r>
      <w:r w:rsidR="00100308">
        <w:t>drivers</w:t>
      </w:r>
    </w:p>
    <w:p w14:paraId="3E933643" w14:textId="77777777" w:rsidR="00791FD0" w:rsidRDefault="00791FD0" w:rsidP="00791FD0">
      <w:pPr>
        <w:ind w:left="1440"/>
      </w:pPr>
      <w:r>
        <w:t xml:space="preserve">Description: </w:t>
      </w:r>
      <w:r w:rsidR="00100308">
        <w:t>For admin</w:t>
      </w:r>
      <w:r>
        <w:t xml:space="preserve"> to get all </w:t>
      </w:r>
      <w:r w:rsidR="00100308">
        <w:t>drivers</w:t>
      </w:r>
      <w:r>
        <w:t xml:space="preserve"> data</w:t>
      </w:r>
    </w:p>
    <w:p w14:paraId="30957B96" w14:textId="77777777" w:rsidR="00662E7C" w:rsidRDefault="00791FD0" w:rsidP="00662E7C">
      <w:pPr>
        <w:ind w:left="1440"/>
      </w:pPr>
      <w:r>
        <w:t>Method: GET</w:t>
      </w:r>
      <w:r w:rsidR="00662E7C" w:rsidRPr="00662E7C">
        <w:t xml:space="preserve"> </w:t>
      </w:r>
    </w:p>
    <w:p w14:paraId="71B2FBC3" w14:textId="77777777" w:rsidR="00791FD0" w:rsidRDefault="00662E7C" w:rsidP="00662E7C">
      <w:pPr>
        <w:ind w:left="1440"/>
      </w:pPr>
      <w:r>
        <w:t xml:space="preserve">Header: Authorization: Bearer </w:t>
      </w:r>
      <w:r w:rsidRPr="004017C5">
        <w:rPr>
          <w:i/>
        </w:rPr>
        <w:t>{TOKEN}</w:t>
      </w:r>
    </w:p>
    <w:p w14:paraId="7A71529C" w14:textId="77777777" w:rsidR="00791FD0" w:rsidRDefault="00791FD0" w:rsidP="00791FD0">
      <w:pPr>
        <w:ind w:left="1440"/>
      </w:pPr>
      <w:r>
        <w:t>Response:</w:t>
      </w:r>
    </w:p>
    <w:p w14:paraId="687B24BA" w14:textId="77777777" w:rsidR="00791FD0" w:rsidRDefault="00791FD0" w:rsidP="00791FD0">
      <w:pPr>
        <w:numPr>
          <w:ilvl w:val="0"/>
          <w:numId w:val="8"/>
        </w:numPr>
      </w:pPr>
      <w:r>
        <w:t>If success:</w:t>
      </w:r>
    </w:p>
    <w:p w14:paraId="573CEFBA" w14:textId="77777777" w:rsidR="00791FD0" w:rsidRDefault="00791FD0" w:rsidP="00791FD0">
      <w:pPr>
        <w:ind w:left="2218"/>
      </w:pPr>
      <w:r>
        <w:t>Header: response status: 200</w:t>
      </w:r>
    </w:p>
    <w:p w14:paraId="57C58B96" w14:textId="77777777" w:rsidR="00791FD0" w:rsidRPr="00100308" w:rsidRDefault="00791FD0" w:rsidP="00791FD0">
      <w:pPr>
        <w:ind w:left="2218"/>
        <w:rPr>
          <w:i/>
        </w:rPr>
      </w:pPr>
      <w:r>
        <w:t xml:space="preserve">Body: all </w:t>
      </w:r>
      <w:r w:rsidR="00100308">
        <w:t>driver</w:t>
      </w:r>
      <w:r>
        <w:t xml:space="preserve"> data in json </w:t>
      </w:r>
      <w:proofErr w:type="gramStart"/>
      <w:r w:rsidR="00100308">
        <w:rPr>
          <w:i/>
        </w:rPr>
        <w:t>{ id</w:t>
      </w:r>
      <w:proofErr w:type="gramEnd"/>
      <w:r w:rsidR="00100308">
        <w:rPr>
          <w:i/>
        </w:rPr>
        <w:t xml:space="preserve">, name, age, </w:t>
      </w:r>
      <w:proofErr w:type="spellStart"/>
      <w:r w:rsidR="00100308">
        <w:rPr>
          <w:i/>
        </w:rPr>
        <w:t>id_number</w:t>
      </w:r>
      <w:proofErr w:type="spellEnd"/>
      <w:r w:rsidR="00100308">
        <w:rPr>
          <w:i/>
        </w:rPr>
        <w:t xml:space="preserve"> }</w:t>
      </w:r>
    </w:p>
    <w:p w14:paraId="5088CB3D" w14:textId="77777777" w:rsidR="00100308" w:rsidRDefault="00100308" w:rsidP="00100308">
      <w:pPr>
        <w:numPr>
          <w:ilvl w:val="0"/>
          <w:numId w:val="8"/>
        </w:numPr>
      </w:pPr>
      <w:r w:rsidRPr="00680E56">
        <w:t xml:space="preserve">If </w:t>
      </w:r>
      <w:r>
        <w:t>accessed without token:</w:t>
      </w:r>
    </w:p>
    <w:p w14:paraId="2AE9C385" w14:textId="77777777" w:rsidR="00100308" w:rsidRDefault="00100308" w:rsidP="00100308">
      <w:pPr>
        <w:ind w:left="2218"/>
      </w:pPr>
      <w:r>
        <w:t>Header: response status: 403</w:t>
      </w:r>
    </w:p>
    <w:p w14:paraId="64FE8F6B" w14:textId="77777777" w:rsidR="00100308" w:rsidRDefault="00100308" w:rsidP="00100308">
      <w:pPr>
        <w:ind w:left="2218"/>
        <w:rPr>
          <w:i/>
        </w:rPr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forbidden }</w:t>
      </w:r>
    </w:p>
    <w:p w14:paraId="14D0EE5D" w14:textId="77777777" w:rsidR="00791FD0" w:rsidRDefault="00791FD0" w:rsidP="00791FD0">
      <w:pPr>
        <w:ind w:left="720"/>
      </w:pPr>
    </w:p>
    <w:p w14:paraId="2E552E3E" w14:textId="77777777" w:rsidR="00791FD0" w:rsidRPr="005C0421" w:rsidRDefault="00100308" w:rsidP="00791FD0">
      <w:pPr>
        <w:numPr>
          <w:ilvl w:val="0"/>
          <w:numId w:val="7"/>
        </w:numPr>
        <w:rPr>
          <w:b/>
        </w:rPr>
      </w:pPr>
      <w:r>
        <w:rPr>
          <w:b/>
        </w:rPr>
        <w:t>Order</w:t>
      </w:r>
    </w:p>
    <w:p w14:paraId="14DBCCCE" w14:textId="77777777" w:rsidR="00791FD0" w:rsidRPr="00A7516C" w:rsidRDefault="00791FD0" w:rsidP="00791FD0">
      <w:pPr>
        <w:numPr>
          <w:ilvl w:val="1"/>
          <w:numId w:val="7"/>
        </w:numPr>
        <w:rPr>
          <w:b/>
        </w:rPr>
      </w:pPr>
      <w:r>
        <w:rPr>
          <w:b/>
        </w:rPr>
        <w:t xml:space="preserve">Create new </w:t>
      </w:r>
      <w:r w:rsidR="00100308">
        <w:rPr>
          <w:b/>
        </w:rPr>
        <w:t>order</w:t>
      </w:r>
    </w:p>
    <w:p w14:paraId="4F4CAADD" w14:textId="77777777" w:rsidR="00791FD0" w:rsidRDefault="00791FD0" w:rsidP="00791FD0">
      <w:pPr>
        <w:ind w:left="1440"/>
      </w:pPr>
      <w:r>
        <w:t>URL: [domain]/v1/</w:t>
      </w:r>
      <w:r w:rsidR="00100308">
        <w:t>orders</w:t>
      </w:r>
    </w:p>
    <w:p w14:paraId="4B43CAAF" w14:textId="77777777" w:rsidR="00791FD0" w:rsidRDefault="00791FD0" w:rsidP="003008A4">
      <w:pPr>
        <w:spacing w:line="360" w:lineRule="auto"/>
        <w:ind w:left="1440"/>
      </w:pPr>
      <w:r>
        <w:t xml:space="preserve">Description: </w:t>
      </w:r>
      <w:r w:rsidR="00100308">
        <w:t>For admin</w:t>
      </w:r>
      <w:r>
        <w:t xml:space="preserve"> to create new </w:t>
      </w:r>
      <w:r w:rsidR="00662E7C">
        <w:t>order</w:t>
      </w:r>
      <w:r w:rsidR="003402A5">
        <w:t>.</w:t>
      </w:r>
      <w:r w:rsidR="00662E7C">
        <w:t xml:space="preserve"> For each order, match available bus with available driver in the given date. Make sure that there is no conflicting order (one bus in 2 different dates). For example, if bus A and driver D is rented from 1 January 2018 for 5 days, both bus A and driver D cannot be ordered anymore until 5 January 2018 because it already rented from 1 January until 5 January.</w:t>
      </w:r>
    </w:p>
    <w:p w14:paraId="02C372B8" w14:textId="77777777" w:rsidR="00662E7C" w:rsidRDefault="00791FD0" w:rsidP="00662E7C">
      <w:pPr>
        <w:ind w:left="1440"/>
      </w:pPr>
      <w:r>
        <w:t>Method: POST</w:t>
      </w:r>
      <w:r w:rsidR="00662E7C" w:rsidRPr="00662E7C">
        <w:t xml:space="preserve"> </w:t>
      </w:r>
    </w:p>
    <w:p w14:paraId="1F14B9D6" w14:textId="77777777" w:rsidR="00791FD0" w:rsidRDefault="00662E7C" w:rsidP="00662E7C">
      <w:pPr>
        <w:ind w:left="1440"/>
      </w:pPr>
      <w:r>
        <w:t xml:space="preserve">Header: Authorization: Bearer </w:t>
      </w:r>
      <w:r w:rsidRPr="004017C5">
        <w:rPr>
          <w:i/>
        </w:rPr>
        <w:t>{TOKEN}</w:t>
      </w:r>
    </w:p>
    <w:p w14:paraId="792A1B09" w14:textId="77777777" w:rsidR="00791FD0" w:rsidRDefault="00791FD0" w:rsidP="00791FD0">
      <w:pPr>
        <w:ind w:left="1440"/>
      </w:pPr>
      <w:r>
        <w:t>Request Parameter:</w:t>
      </w:r>
    </w:p>
    <w:p w14:paraId="5F5C265F" w14:textId="77777777" w:rsidR="00791FD0" w:rsidRDefault="00791FD0" w:rsidP="00791FD0">
      <w:pPr>
        <w:numPr>
          <w:ilvl w:val="0"/>
          <w:numId w:val="9"/>
        </w:numPr>
      </w:pPr>
      <w:r>
        <w:t>Body:</w:t>
      </w:r>
    </w:p>
    <w:p w14:paraId="6D38FF53" w14:textId="77777777" w:rsidR="00791FD0" w:rsidRDefault="00662E7C" w:rsidP="00791FD0">
      <w:pPr>
        <w:numPr>
          <w:ilvl w:val="1"/>
          <w:numId w:val="9"/>
        </w:numPr>
      </w:pPr>
      <w:r>
        <w:t xml:space="preserve">Contact Name </w:t>
      </w:r>
      <w:r>
        <w:rPr>
          <w:i/>
        </w:rPr>
        <w:t>(string; required)</w:t>
      </w:r>
    </w:p>
    <w:p w14:paraId="3EA7F3CF" w14:textId="77777777" w:rsidR="00791FD0" w:rsidRDefault="00662E7C" w:rsidP="00791FD0">
      <w:pPr>
        <w:numPr>
          <w:ilvl w:val="1"/>
          <w:numId w:val="9"/>
        </w:numPr>
      </w:pPr>
      <w:r>
        <w:t xml:space="preserve">Contact Phone </w:t>
      </w:r>
      <w:r>
        <w:rPr>
          <w:i/>
        </w:rPr>
        <w:t>(string;</w:t>
      </w:r>
      <w:r w:rsidR="00007452">
        <w:rPr>
          <w:i/>
        </w:rPr>
        <w:t xml:space="preserve"> digits;</w:t>
      </w:r>
      <w:r>
        <w:rPr>
          <w:i/>
        </w:rPr>
        <w:t xml:space="preserve"> required)</w:t>
      </w:r>
    </w:p>
    <w:p w14:paraId="4C413253" w14:textId="77777777" w:rsidR="00662E7C" w:rsidRDefault="00662E7C" w:rsidP="00791FD0">
      <w:pPr>
        <w:numPr>
          <w:ilvl w:val="1"/>
          <w:numId w:val="9"/>
        </w:numPr>
      </w:pPr>
      <w:r>
        <w:t xml:space="preserve">Start Rent Date </w:t>
      </w:r>
      <w:r>
        <w:rPr>
          <w:i/>
        </w:rPr>
        <w:t>(</w:t>
      </w:r>
      <w:r w:rsidR="00007452">
        <w:rPr>
          <w:i/>
        </w:rPr>
        <w:t>date</w:t>
      </w:r>
      <w:r>
        <w:rPr>
          <w:i/>
        </w:rPr>
        <w:t xml:space="preserve">; </w:t>
      </w:r>
      <w:proofErr w:type="spellStart"/>
      <w:proofErr w:type="gramStart"/>
      <w:r>
        <w:rPr>
          <w:i/>
        </w:rPr>
        <w:t>min:</w:t>
      </w:r>
      <w:r w:rsidR="00007452">
        <w:rPr>
          <w:i/>
        </w:rPr>
        <w:t>tomorrow</w:t>
      </w:r>
      <w:proofErr w:type="spellEnd"/>
      <w:proofErr w:type="gramEnd"/>
      <w:r>
        <w:rPr>
          <w:i/>
        </w:rPr>
        <w:t>; required)</w:t>
      </w:r>
    </w:p>
    <w:p w14:paraId="7C348A18" w14:textId="77777777" w:rsidR="00662E7C" w:rsidRDefault="00662E7C" w:rsidP="00662E7C">
      <w:pPr>
        <w:numPr>
          <w:ilvl w:val="1"/>
          <w:numId w:val="9"/>
        </w:numPr>
      </w:pPr>
      <w:r>
        <w:lastRenderedPageBreak/>
        <w:t xml:space="preserve">Total Rent Days </w:t>
      </w:r>
      <w:r>
        <w:rPr>
          <w:i/>
        </w:rPr>
        <w:t>(integer; min:1; required)</w:t>
      </w:r>
    </w:p>
    <w:p w14:paraId="06A2A2CC" w14:textId="77777777" w:rsidR="00791FD0" w:rsidRDefault="00791FD0" w:rsidP="00791FD0">
      <w:pPr>
        <w:ind w:left="1440"/>
      </w:pPr>
      <w:r>
        <w:t>Response:</w:t>
      </w:r>
    </w:p>
    <w:p w14:paraId="284C2B20" w14:textId="77777777" w:rsidR="00662E7C" w:rsidRDefault="00662E7C" w:rsidP="00662E7C">
      <w:pPr>
        <w:numPr>
          <w:ilvl w:val="0"/>
          <w:numId w:val="8"/>
        </w:numPr>
      </w:pPr>
      <w:r>
        <w:t>If success:</w:t>
      </w:r>
    </w:p>
    <w:p w14:paraId="0D1F3B40" w14:textId="77777777" w:rsidR="00662E7C" w:rsidRDefault="00662E7C" w:rsidP="00662E7C">
      <w:pPr>
        <w:ind w:left="2218"/>
      </w:pPr>
      <w:r>
        <w:t>Header: response status: 200</w:t>
      </w:r>
    </w:p>
    <w:p w14:paraId="0230CAD0" w14:textId="77777777" w:rsidR="00662E7C" w:rsidRPr="00662E7C" w:rsidRDefault="00662E7C" w:rsidP="00662E7C">
      <w:pPr>
        <w:ind w:left="2218"/>
        <w:rPr>
          <w:i/>
        </w:rPr>
      </w:pPr>
      <w:r>
        <w:t>Body: order data in json</w:t>
      </w:r>
      <w:r w:rsidR="00BB7CEA">
        <w:t xml:space="preserve"> with relationship of </w:t>
      </w:r>
      <w:r w:rsidR="00BB7CEA" w:rsidRPr="00BB7CEA">
        <w:rPr>
          <w:b/>
          <w:i/>
        </w:rPr>
        <w:t>bus</w:t>
      </w:r>
      <w:r w:rsidR="00BB7CEA">
        <w:t xml:space="preserve"> and </w:t>
      </w:r>
      <w:r w:rsidR="00BB7CEA" w:rsidRPr="00BB7CEA">
        <w:rPr>
          <w:b/>
          <w:i/>
        </w:rPr>
        <w:t>driver</w:t>
      </w:r>
      <w:r>
        <w:t xml:space="preserve"> </w:t>
      </w:r>
      <w:proofErr w:type="gramStart"/>
      <w:r>
        <w:rPr>
          <w:i/>
        </w:rPr>
        <w:t>{ id</w:t>
      </w:r>
      <w:proofErr w:type="gramEnd"/>
      <w:r>
        <w:rPr>
          <w:i/>
        </w:rPr>
        <w:t xml:space="preserve">, </w:t>
      </w:r>
      <w:proofErr w:type="spellStart"/>
      <w:r>
        <w:rPr>
          <w:i/>
        </w:rPr>
        <w:t>contact_name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contact_phone</w:t>
      </w:r>
      <w:proofErr w:type="spellEnd"/>
      <w:r>
        <w:rPr>
          <w:i/>
        </w:rPr>
        <w:t xml:space="preserve">, </w:t>
      </w:r>
      <w:proofErr w:type="spellStart"/>
      <w:r w:rsidR="00BB7CEA">
        <w:rPr>
          <w:i/>
        </w:rPr>
        <w:t>start_rent_date</w:t>
      </w:r>
      <w:proofErr w:type="spellEnd"/>
      <w:r w:rsidR="00BB7CEA">
        <w:rPr>
          <w:i/>
        </w:rPr>
        <w:t xml:space="preserve">, </w:t>
      </w:r>
      <w:proofErr w:type="spellStart"/>
      <w:r w:rsidR="00BB7CEA">
        <w:rPr>
          <w:i/>
        </w:rPr>
        <w:t>total_rent_days</w:t>
      </w:r>
      <w:proofErr w:type="spellEnd"/>
      <w:r w:rsidR="00BB7CEA">
        <w:rPr>
          <w:i/>
        </w:rPr>
        <w:t xml:space="preserve">, </w:t>
      </w:r>
      <w:proofErr w:type="spellStart"/>
      <w:r w:rsidR="00BB7CEA">
        <w:rPr>
          <w:i/>
        </w:rPr>
        <w:t>bus_id</w:t>
      </w:r>
      <w:proofErr w:type="spellEnd"/>
      <w:r w:rsidR="00BB7CEA">
        <w:rPr>
          <w:i/>
        </w:rPr>
        <w:t xml:space="preserve">, </w:t>
      </w:r>
      <w:proofErr w:type="spellStart"/>
      <w:r w:rsidR="00BB7CEA">
        <w:rPr>
          <w:i/>
        </w:rPr>
        <w:t>driver_id</w:t>
      </w:r>
      <w:proofErr w:type="spellEnd"/>
      <w:r w:rsidR="00BB7CEA">
        <w:rPr>
          <w:i/>
        </w:rPr>
        <w:t xml:space="preserve">, bus, driver </w:t>
      </w:r>
      <w:r>
        <w:rPr>
          <w:i/>
        </w:rPr>
        <w:t>}</w:t>
      </w:r>
    </w:p>
    <w:p w14:paraId="24E148C2" w14:textId="77777777" w:rsidR="00BB7CEA" w:rsidRDefault="00BB7CEA" w:rsidP="00BB7CEA">
      <w:pPr>
        <w:numPr>
          <w:ilvl w:val="0"/>
          <w:numId w:val="8"/>
        </w:numPr>
      </w:pPr>
      <w:r>
        <w:t>If input validation failed:</w:t>
      </w:r>
    </w:p>
    <w:p w14:paraId="71B100FC" w14:textId="77777777" w:rsidR="00BB7CEA" w:rsidRDefault="00BB7CEA" w:rsidP="00BB7CEA">
      <w:pPr>
        <w:ind w:left="2218"/>
      </w:pPr>
      <w:r>
        <w:t>Header: response status: 422</w:t>
      </w:r>
    </w:p>
    <w:p w14:paraId="2E7FB178" w14:textId="77777777" w:rsidR="00BB7CEA" w:rsidRDefault="00BB7CEA" w:rsidP="00BB7CEA">
      <w:pPr>
        <w:ind w:left="2218"/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invalid field }</w:t>
      </w:r>
    </w:p>
    <w:p w14:paraId="73C80E0D" w14:textId="77777777" w:rsidR="00662E7C" w:rsidRDefault="00662E7C" w:rsidP="00662E7C">
      <w:pPr>
        <w:numPr>
          <w:ilvl w:val="0"/>
          <w:numId w:val="8"/>
        </w:numPr>
      </w:pPr>
      <w:r>
        <w:t xml:space="preserve">If </w:t>
      </w:r>
      <w:r w:rsidR="00BB7CEA">
        <w:t>order cannot be fulfilled because conflicting order or no available bus or driver</w:t>
      </w:r>
      <w:r>
        <w:t>:</w:t>
      </w:r>
    </w:p>
    <w:p w14:paraId="5CCFF12C" w14:textId="77777777" w:rsidR="00662E7C" w:rsidRDefault="00662E7C" w:rsidP="00662E7C">
      <w:pPr>
        <w:ind w:left="2218"/>
      </w:pPr>
      <w:r>
        <w:t>Header: response status: 4</w:t>
      </w:r>
      <w:r w:rsidR="00BB7CEA">
        <w:t>01</w:t>
      </w:r>
    </w:p>
    <w:p w14:paraId="306406EB" w14:textId="77777777" w:rsidR="00662E7C" w:rsidRDefault="00662E7C" w:rsidP="00662E7C">
      <w:pPr>
        <w:ind w:left="2218"/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 xml:space="preserve">: </w:t>
      </w:r>
      <w:r w:rsidR="00BB7CEA">
        <w:rPr>
          <w:i/>
        </w:rPr>
        <w:t>conflicting order or no available bus or driver</w:t>
      </w:r>
      <w:r w:rsidRPr="004017C5">
        <w:rPr>
          <w:i/>
        </w:rPr>
        <w:t xml:space="preserve"> }</w:t>
      </w:r>
    </w:p>
    <w:p w14:paraId="086A285C" w14:textId="77777777" w:rsidR="00662E7C" w:rsidRDefault="00662E7C" w:rsidP="00662E7C">
      <w:pPr>
        <w:numPr>
          <w:ilvl w:val="0"/>
          <w:numId w:val="8"/>
        </w:numPr>
      </w:pPr>
      <w:r w:rsidRPr="00680E56">
        <w:t xml:space="preserve">If </w:t>
      </w:r>
      <w:r>
        <w:t>accessed without token:</w:t>
      </w:r>
    </w:p>
    <w:p w14:paraId="6B9B13BB" w14:textId="77777777" w:rsidR="00662E7C" w:rsidRDefault="00662E7C" w:rsidP="00662E7C">
      <w:pPr>
        <w:ind w:left="2218"/>
      </w:pPr>
      <w:r>
        <w:t>Header: response status: 403</w:t>
      </w:r>
    </w:p>
    <w:p w14:paraId="3750E39F" w14:textId="12BC5645" w:rsidR="00662E7C" w:rsidRDefault="00662E7C" w:rsidP="00662E7C">
      <w:pPr>
        <w:ind w:left="2218"/>
        <w:rPr>
          <w:i/>
        </w:rPr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forbidden }</w:t>
      </w:r>
    </w:p>
    <w:p w14:paraId="5E4652BB" w14:textId="77777777" w:rsidR="001F45FF" w:rsidRDefault="001F45FF" w:rsidP="00662E7C">
      <w:pPr>
        <w:ind w:left="2218"/>
        <w:rPr>
          <w:i/>
        </w:rPr>
      </w:pPr>
    </w:p>
    <w:p w14:paraId="4D8E20AB" w14:textId="634CC206" w:rsidR="001F45FF" w:rsidRDefault="001F45FF" w:rsidP="00662E7C">
      <w:pPr>
        <w:ind w:left="2218"/>
      </w:pPr>
      <w:r w:rsidRPr="001F45FF">
        <w:t>INSERT INTO `orders` (`id`, `</w:t>
      </w:r>
      <w:proofErr w:type="spellStart"/>
      <w:r w:rsidRPr="001F45FF">
        <w:t>bus_id</w:t>
      </w:r>
      <w:proofErr w:type="spellEnd"/>
      <w:r w:rsidRPr="001F45FF">
        <w:t>`, `</w:t>
      </w:r>
      <w:proofErr w:type="spellStart"/>
      <w:r w:rsidRPr="001F45FF">
        <w:t>driver_id</w:t>
      </w:r>
      <w:proofErr w:type="spellEnd"/>
      <w:r w:rsidRPr="001F45FF">
        <w:t>`, `</w:t>
      </w:r>
      <w:proofErr w:type="spellStart"/>
      <w:r w:rsidRPr="001F45FF">
        <w:t>contact_name</w:t>
      </w:r>
      <w:proofErr w:type="spellEnd"/>
      <w:r w:rsidRPr="001F45FF">
        <w:t>`, `</w:t>
      </w:r>
      <w:proofErr w:type="spellStart"/>
      <w:r w:rsidRPr="001F45FF">
        <w:t>contact_phone</w:t>
      </w:r>
      <w:proofErr w:type="spellEnd"/>
      <w:r w:rsidRPr="001F45FF">
        <w:t>`, `</w:t>
      </w:r>
      <w:proofErr w:type="spellStart"/>
      <w:r w:rsidRPr="001F45FF">
        <w:t>start_rent_date</w:t>
      </w:r>
      <w:proofErr w:type="spellEnd"/>
      <w:r w:rsidRPr="001F45FF">
        <w:t>`, `</w:t>
      </w:r>
      <w:proofErr w:type="spellStart"/>
      <w:r w:rsidRPr="001F45FF">
        <w:t>total_rent_days</w:t>
      </w:r>
      <w:proofErr w:type="spellEnd"/>
      <w:r w:rsidRPr="001F45FF">
        <w:t>`, `</w:t>
      </w:r>
      <w:proofErr w:type="spellStart"/>
      <w:r w:rsidRPr="001F45FF">
        <w:t>created_at</w:t>
      </w:r>
      <w:proofErr w:type="spellEnd"/>
      <w:r w:rsidRPr="001F45FF">
        <w:t>`, `</w:t>
      </w:r>
      <w:proofErr w:type="spellStart"/>
      <w:r w:rsidRPr="001F45FF">
        <w:t>updated_at</w:t>
      </w:r>
      <w:proofErr w:type="spellEnd"/>
      <w:r w:rsidRPr="001F45FF">
        <w:t xml:space="preserve">`) VALUES ('1', '1', '1', 'Aditya </w:t>
      </w:r>
      <w:proofErr w:type="spellStart"/>
      <w:r w:rsidRPr="001F45FF">
        <w:t>Rizky</w:t>
      </w:r>
      <w:proofErr w:type="spellEnd"/>
      <w:r w:rsidRPr="001F45FF">
        <w:t>', '08547384758693', '2021-11-21', '1', NULL, NULL);</w:t>
      </w:r>
    </w:p>
    <w:p w14:paraId="353919D0" w14:textId="77777777" w:rsidR="00791FD0" w:rsidRDefault="00791FD0" w:rsidP="00791FD0">
      <w:pPr>
        <w:ind w:left="2218"/>
      </w:pPr>
    </w:p>
    <w:p w14:paraId="6AA00C3D" w14:textId="77777777" w:rsidR="00791FD0" w:rsidRPr="00A7516C" w:rsidRDefault="00791FD0" w:rsidP="00791FD0">
      <w:pPr>
        <w:numPr>
          <w:ilvl w:val="1"/>
          <w:numId w:val="7"/>
        </w:numPr>
        <w:rPr>
          <w:b/>
        </w:rPr>
      </w:pPr>
      <w:r>
        <w:rPr>
          <w:b/>
        </w:rPr>
        <w:t xml:space="preserve">Delete </w:t>
      </w:r>
      <w:r w:rsidR="00BB7CEA">
        <w:rPr>
          <w:b/>
        </w:rPr>
        <w:t>order</w:t>
      </w:r>
    </w:p>
    <w:p w14:paraId="19026B89" w14:textId="77777777" w:rsidR="00791FD0" w:rsidRPr="00BB7CEA" w:rsidRDefault="00791FD0" w:rsidP="00791FD0">
      <w:pPr>
        <w:ind w:left="1440"/>
        <w:rPr>
          <w:i/>
        </w:rPr>
      </w:pPr>
      <w:r>
        <w:t>URL: [domain]/v1/</w:t>
      </w:r>
      <w:r w:rsidR="00BB7CEA">
        <w:t>orders/</w:t>
      </w:r>
      <w:r w:rsidR="00BB7CEA">
        <w:rPr>
          <w:i/>
        </w:rPr>
        <w:t>{</w:t>
      </w:r>
      <w:proofErr w:type="spellStart"/>
      <w:r w:rsidR="00BB7CEA">
        <w:rPr>
          <w:i/>
        </w:rPr>
        <w:t>order_id</w:t>
      </w:r>
      <w:proofErr w:type="spellEnd"/>
      <w:r w:rsidR="00BB7CEA">
        <w:rPr>
          <w:i/>
        </w:rPr>
        <w:t>}</w:t>
      </w:r>
    </w:p>
    <w:p w14:paraId="0CE4256A" w14:textId="77777777" w:rsidR="00791FD0" w:rsidRDefault="00791FD0" w:rsidP="00791FD0">
      <w:pPr>
        <w:ind w:left="1440"/>
      </w:pPr>
      <w:r>
        <w:t xml:space="preserve">Description: </w:t>
      </w:r>
      <w:r w:rsidR="00100308">
        <w:t>For admin</w:t>
      </w:r>
      <w:r>
        <w:t xml:space="preserve"> to delete existing </w:t>
      </w:r>
      <w:r w:rsidR="00BB7CEA">
        <w:t>order</w:t>
      </w:r>
      <w:r>
        <w:t xml:space="preserve"> by id</w:t>
      </w:r>
    </w:p>
    <w:p w14:paraId="277C014A" w14:textId="77777777" w:rsidR="00BB7CEA" w:rsidRDefault="00791FD0" w:rsidP="00BB7CEA">
      <w:pPr>
        <w:ind w:left="1440"/>
      </w:pPr>
      <w:r>
        <w:t>Method: DELETE</w:t>
      </w:r>
      <w:r w:rsidR="00BB7CEA" w:rsidRPr="00BB7CEA">
        <w:t xml:space="preserve"> </w:t>
      </w:r>
    </w:p>
    <w:p w14:paraId="5B4A4D0C" w14:textId="77777777" w:rsidR="00791FD0" w:rsidRDefault="00BB7CEA" w:rsidP="00BB7CEA">
      <w:pPr>
        <w:ind w:left="1440"/>
      </w:pPr>
      <w:r>
        <w:t xml:space="preserve">Header: Authorization: Bearer </w:t>
      </w:r>
      <w:r w:rsidRPr="004017C5">
        <w:rPr>
          <w:i/>
        </w:rPr>
        <w:t>{TOKEN}</w:t>
      </w:r>
    </w:p>
    <w:p w14:paraId="4C7AA50B" w14:textId="77777777" w:rsidR="00791FD0" w:rsidRDefault="00791FD0" w:rsidP="00791FD0">
      <w:pPr>
        <w:ind w:left="1440"/>
      </w:pPr>
      <w:r>
        <w:t>Response:</w:t>
      </w:r>
    </w:p>
    <w:p w14:paraId="181A6F1D" w14:textId="77777777" w:rsidR="00BB7CEA" w:rsidRDefault="00BB7CEA" w:rsidP="00BB7CEA">
      <w:pPr>
        <w:numPr>
          <w:ilvl w:val="0"/>
          <w:numId w:val="8"/>
        </w:numPr>
      </w:pPr>
      <w:r>
        <w:t>If success:</w:t>
      </w:r>
    </w:p>
    <w:p w14:paraId="49257663" w14:textId="77777777" w:rsidR="00BB7CEA" w:rsidRDefault="00BB7CEA" w:rsidP="00BB7CEA">
      <w:pPr>
        <w:ind w:left="2218"/>
      </w:pPr>
      <w:r>
        <w:t>Header: response status: 200</w:t>
      </w:r>
    </w:p>
    <w:p w14:paraId="3D3B9F6A" w14:textId="77777777" w:rsidR="00BB7CEA" w:rsidRDefault="00BB7CEA" w:rsidP="00BB7CEA">
      <w:pPr>
        <w:ind w:left="2218"/>
      </w:pPr>
      <w:r>
        <w:t xml:space="preserve">Body: </w:t>
      </w:r>
      <w:proofErr w:type="gramStart"/>
      <w:r w:rsidRPr="00100308">
        <w:rPr>
          <w:i/>
        </w:rPr>
        <w:t>{ message</w:t>
      </w:r>
      <w:proofErr w:type="gramEnd"/>
      <w:r w:rsidRPr="00100308">
        <w:rPr>
          <w:i/>
        </w:rPr>
        <w:t xml:space="preserve">: delete </w:t>
      </w:r>
      <w:r>
        <w:rPr>
          <w:i/>
        </w:rPr>
        <w:t>order</w:t>
      </w:r>
      <w:r w:rsidRPr="00100308">
        <w:rPr>
          <w:i/>
        </w:rPr>
        <w:t xml:space="preserve"> success }</w:t>
      </w:r>
    </w:p>
    <w:p w14:paraId="335F6B1E" w14:textId="77777777" w:rsidR="00BB7CEA" w:rsidRDefault="00BB7CEA" w:rsidP="00BB7CEA">
      <w:pPr>
        <w:numPr>
          <w:ilvl w:val="0"/>
          <w:numId w:val="8"/>
        </w:numPr>
      </w:pPr>
      <w:r w:rsidRPr="00680E56">
        <w:t xml:space="preserve">If </w:t>
      </w:r>
      <w:r>
        <w:t>accessed without token:</w:t>
      </w:r>
    </w:p>
    <w:p w14:paraId="6E9D2DEB" w14:textId="77777777" w:rsidR="00BB7CEA" w:rsidRDefault="00BB7CEA" w:rsidP="00BB7CEA">
      <w:pPr>
        <w:ind w:left="2218"/>
      </w:pPr>
      <w:r>
        <w:t>Header: response status: 403</w:t>
      </w:r>
    </w:p>
    <w:p w14:paraId="1EF79047" w14:textId="77777777" w:rsidR="00BB7CEA" w:rsidRDefault="00BB7CEA" w:rsidP="00BB7CEA">
      <w:pPr>
        <w:ind w:left="2218"/>
        <w:rPr>
          <w:i/>
        </w:rPr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forbidden }</w:t>
      </w:r>
    </w:p>
    <w:p w14:paraId="1A66A9AB" w14:textId="77777777" w:rsidR="00BB7CEA" w:rsidRDefault="00BB7CEA" w:rsidP="00BB7CEA">
      <w:pPr>
        <w:ind w:left="2218"/>
        <w:rPr>
          <w:i/>
        </w:rPr>
      </w:pPr>
    </w:p>
    <w:p w14:paraId="6F87CF99" w14:textId="77777777" w:rsidR="00791FD0" w:rsidRPr="00A7516C" w:rsidRDefault="00F6193A" w:rsidP="00791FD0">
      <w:pPr>
        <w:numPr>
          <w:ilvl w:val="1"/>
          <w:numId w:val="7"/>
        </w:numPr>
        <w:rPr>
          <w:b/>
        </w:rPr>
      </w:pPr>
      <w:r>
        <w:rPr>
          <w:b/>
        </w:rPr>
        <w:br w:type="page"/>
      </w:r>
      <w:r w:rsidR="00791FD0">
        <w:rPr>
          <w:b/>
        </w:rPr>
        <w:lastRenderedPageBreak/>
        <w:t xml:space="preserve">Get all </w:t>
      </w:r>
      <w:r w:rsidR="00BB7CEA">
        <w:rPr>
          <w:b/>
        </w:rPr>
        <w:t>orders</w:t>
      </w:r>
    </w:p>
    <w:p w14:paraId="48340F8D" w14:textId="77777777" w:rsidR="00791FD0" w:rsidRDefault="00791FD0" w:rsidP="00791FD0">
      <w:pPr>
        <w:ind w:left="1440"/>
      </w:pPr>
      <w:r>
        <w:t>URL: [domain]/v1/</w:t>
      </w:r>
      <w:r w:rsidR="00BB7CEA">
        <w:t>order</w:t>
      </w:r>
    </w:p>
    <w:p w14:paraId="10456E84" w14:textId="77777777" w:rsidR="00791FD0" w:rsidRDefault="00791FD0" w:rsidP="00791FD0">
      <w:pPr>
        <w:ind w:left="1440"/>
      </w:pPr>
      <w:r>
        <w:t xml:space="preserve">Description: </w:t>
      </w:r>
      <w:r w:rsidR="00100308">
        <w:t>For admin</w:t>
      </w:r>
      <w:r>
        <w:t xml:space="preserve"> to get all </w:t>
      </w:r>
      <w:r w:rsidR="00BB7CEA">
        <w:t>orders</w:t>
      </w:r>
      <w:r>
        <w:t xml:space="preserve"> data</w:t>
      </w:r>
    </w:p>
    <w:p w14:paraId="52AD6CB5" w14:textId="77777777" w:rsidR="00BB7CEA" w:rsidRDefault="00791FD0" w:rsidP="00BB7CEA">
      <w:pPr>
        <w:ind w:left="1440"/>
      </w:pPr>
      <w:r>
        <w:t>Method: GET</w:t>
      </w:r>
      <w:r w:rsidR="00BB7CEA" w:rsidRPr="00BB7CEA">
        <w:t xml:space="preserve"> </w:t>
      </w:r>
    </w:p>
    <w:p w14:paraId="623042C7" w14:textId="77777777" w:rsidR="00BB7CEA" w:rsidRDefault="00BB7CEA" w:rsidP="00BB7CEA">
      <w:pPr>
        <w:ind w:left="1440"/>
      </w:pPr>
      <w:r>
        <w:t xml:space="preserve">Header: Authorization: Bearer </w:t>
      </w:r>
      <w:r w:rsidRPr="004017C5">
        <w:rPr>
          <w:i/>
        </w:rPr>
        <w:t>{TOKEN}</w:t>
      </w:r>
    </w:p>
    <w:p w14:paraId="707EC320" w14:textId="77777777" w:rsidR="00791FD0" w:rsidRDefault="00791FD0" w:rsidP="00791FD0">
      <w:pPr>
        <w:ind w:left="1440"/>
      </w:pPr>
      <w:r>
        <w:t>Response:</w:t>
      </w:r>
    </w:p>
    <w:p w14:paraId="4A10A5F9" w14:textId="77777777" w:rsidR="00791FD0" w:rsidRDefault="00791FD0" w:rsidP="00791FD0">
      <w:pPr>
        <w:numPr>
          <w:ilvl w:val="0"/>
          <w:numId w:val="8"/>
        </w:numPr>
      </w:pPr>
      <w:r>
        <w:t>If success:</w:t>
      </w:r>
    </w:p>
    <w:p w14:paraId="7BBC2B54" w14:textId="77777777" w:rsidR="00791FD0" w:rsidRDefault="00791FD0" w:rsidP="00791FD0">
      <w:pPr>
        <w:ind w:left="2218"/>
      </w:pPr>
      <w:r>
        <w:t>Header: response status: 200</w:t>
      </w:r>
    </w:p>
    <w:p w14:paraId="7CD7289A" w14:textId="77777777" w:rsidR="00791FD0" w:rsidRDefault="00791FD0" w:rsidP="00791FD0">
      <w:pPr>
        <w:ind w:left="2218"/>
      </w:pPr>
      <w:r>
        <w:t xml:space="preserve">Body: </w:t>
      </w:r>
      <w:r w:rsidR="003008A4">
        <w:t xml:space="preserve">all order data in json with relationship of </w:t>
      </w:r>
      <w:r w:rsidR="003008A4" w:rsidRPr="00BB7CEA">
        <w:rPr>
          <w:b/>
          <w:i/>
        </w:rPr>
        <w:t>bus</w:t>
      </w:r>
      <w:r w:rsidR="003008A4">
        <w:t xml:space="preserve"> and </w:t>
      </w:r>
      <w:r w:rsidR="003008A4" w:rsidRPr="00BB7CEA">
        <w:rPr>
          <w:b/>
          <w:i/>
        </w:rPr>
        <w:t>driver</w:t>
      </w:r>
      <w:r w:rsidR="003008A4">
        <w:t xml:space="preserve"> </w:t>
      </w:r>
      <w:proofErr w:type="gramStart"/>
      <w:r w:rsidR="003008A4">
        <w:rPr>
          <w:i/>
        </w:rPr>
        <w:t>{ id</w:t>
      </w:r>
      <w:proofErr w:type="gramEnd"/>
      <w:r w:rsidR="003008A4">
        <w:rPr>
          <w:i/>
        </w:rPr>
        <w:t xml:space="preserve">, </w:t>
      </w:r>
      <w:proofErr w:type="spellStart"/>
      <w:r w:rsidR="003008A4">
        <w:rPr>
          <w:i/>
        </w:rPr>
        <w:t>contact_name</w:t>
      </w:r>
      <w:proofErr w:type="spellEnd"/>
      <w:r w:rsidR="003008A4">
        <w:rPr>
          <w:i/>
        </w:rPr>
        <w:t xml:space="preserve">, </w:t>
      </w:r>
      <w:proofErr w:type="spellStart"/>
      <w:r w:rsidR="003008A4">
        <w:rPr>
          <w:i/>
        </w:rPr>
        <w:t>contact_phone</w:t>
      </w:r>
      <w:proofErr w:type="spellEnd"/>
      <w:r w:rsidR="003008A4">
        <w:rPr>
          <w:i/>
        </w:rPr>
        <w:t xml:space="preserve">, </w:t>
      </w:r>
      <w:proofErr w:type="spellStart"/>
      <w:r w:rsidR="003008A4">
        <w:rPr>
          <w:i/>
        </w:rPr>
        <w:t>start_rent_date</w:t>
      </w:r>
      <w:proofErr w:type="spellEnd"/>
      <w:r w:rsidR="003008A4">
        <w:rPr>
          <w:i/>
        </w:rPr>
        <w:t xml:space="preserve">, </w:t>
      </w:r>
      <w:proofErr w:type="spellStart"/>
      <w:r w:rsidR="003008A4">
        <w:rPr>
          <w:i/>
        </w:rPr>
        <w:t>total_rent_days</w:t>
      </w:r>
      <w:proofErr w:type="spellEnd"/>
      <w:r w:rsidR="003008A4">
        <w:rPr>
          <w:i/>
        </w:rPr>
        <w:t xml:space="preserve">, </w:t>
      </w:r>
      <w:proofErr w:type="spellStart"/>
      <w:r w:rsidR="003008A4">
        <w:rPr>
          <w:i/>
        </w:rPr>
        <w:t>bus_id</w:t>
      </w:r>
      <w:proofErr w:type="spellEnd"/>
      <w:r w:rsidR="003008A4">
        <w:rPr>
          <w:i/>
        </w:rPr>
        <w:t xml:space="preserve">, </w:t>
      </w:r>
      <w:proofErr w:type="spellStart"/>
      <w:r w:rsidR="003008A4">
        <w:rPr>
          <w:i/>
        </w:rPr>
        <w:t>driver_id</w:t>
      </w:r>
      <w:proofErr w:type="spellEnd"/>
      <w:r w:rsidR="003008A4">
        <w:rPr>
          <w:i/>
        </w:rPr>
        <w:t>, bus, driver }</w:t>
      </w:r>
    </w:p>
    <w:p w14:paraId="653D9C25" w14:textId="77777777" w:rsidR="003008A4" w:rsidRDefault="003008A4" w:rsidP="003008A4">
      <w:pPr>
        <w:numPr>
          <w:ilvl w:val="0"/>
          <w:numId w:val="8"/>
        </w:numPr>
      </w:pPr>
      <w:r w:rsidRPr="00680E56">
        <w:t xml:space="preserve">If </w:t>
      </w:r>
      <w:r>
        <w:t>accessed without token:</w:t>
      </w:r>
    </w:p>
    <w:p w14:paraId="079C2F8E" w14:textId="77777777" w:rsidR="003008A4" w:rsidRDefault="003008A4" w:rsidP="003008A4">
      <w:pPr>
        <w:ind w:left="2218"/>
      </w:pPr>
      <w:r>
        <w:t>Header: response status: 403</w:t>
      </w:r>
    </w:p>
    <w:p w14:paraId="0DD91495" w14:textId="77777777" w:rsidR="003008A4" w:rsidRDefault="003008A4" w:rsidP="003008A4">
      <w:pPr>
        <w:ind w:left="2218"/>
        <w:rPr>
          <w:i/>
        </w:rPr>
      </w:pPr>
      <w:r>
        <w:t xml:space="preserve">Body: </w:t>
      </w:r>
      <w:proofErr w:type="gramStart"/>
      <w:r w:rsidRPr="004017C5">
        <w:rPr>
          <w:i/>
        </w:rPr>
        <w:t>{ message</w:t>
      </w:r>
      <w:proofErr w:type="gramEnd"/>
      <w:r w:rsidRPr="004017C5">
        <w:rPr>
          <w:i/>
        </w:rPr>
        <w:t>: forbidden }</w:t>
      </w:r>
    </w:p>
    <w:p w14:paraId="5BF7623B" w14:textId="77777777" w:rsidR="00791FD0" w:rsidRDefault="00791FD0"/>
    <w:p w14:paraId="3C8063ED" w14:textId="77777777" w:rsidR="00494B33" w:rsidRDefault="00494B33"/>
    <w:p w14:paraId="2486438E" w14:textId="77777777" w:rsidR="00606F46" w:rsidRDefault="00FB237B">
      <w:r>
        <w:br w:type="page"/>
      </w:r>
      <w:r w:rsidR="00606F46">
        <w:lastRenderedPageBreak/>
        <w:t>The</w:t>
      </w:r>
      <w:r w:rsidR="00791FD0">
        <w:t xml:space="preserve"> complete</w:t>
      </w:r>
      <w:r w:rsidR="00CB10DB">
        <w:t xml:space="preserve"> </w:t>
      </w:r>
      <w:r w:rsidR="003008A4">
        <w:t>BAMRI</w:t>
      </w:r>
      <w:r w:rsidR="00791FD0">
        <w:t xml:space="preserve"> </w:t>
      </w:r>
      <w:r w:rsidR="00606F46">
        <w:t xml:space="preserve">system should cover the following </w:t>
      </w:r>
      <w:r w:rsidR="0025270A">
        <w:t>requirement</w:t>
      </w:r>
      <w:r w:rsidR="00606F46">
        <w:t>:</w:t>
      </w:r>
    </w:p>
    <w:p w14:paraId="4DDA6ADD" w14:textId="77777777" w:rsidR="008D720A" w:rsidRDefault="008D720A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814"/>
        <w:gridCol w:w="7962"/>
      </w:tblGrid>
      <w:tr w:rsidR="00B860A5" w14:paraId="12690908" w14:textId="77777777" w:rsidTr="00B860A5">
        <w:trPr>
          <w:trHeight w:val="455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4276AD" w14:textId="77777777" w:rsidR="00B860A5" w:rsidRPr="00B860A5" w:rsidRDefault="00F324FD" w:rsidP="00B860A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CFB53F" w14:textId="77777777" w:rsidR="00B860A5" w:rsidRPr="00B860A5" w:rsidRDefault="00B860A5" w:rsidP="00B860A5">
            <w:pPr>
              <w:pStyle w:val="ListParagraph"/>
              <w:spacing w:after="0"/>
              <w:jc w:val="center"/>
              <w:rPr>
                <w:b/>
              </w:rPr>
            </w:pPr>
            <w:r w:rsidRPr="00B860A5">
              <w:rPr>
                <w:b/>
              </w:rPr>
              <w:t>Detail</w:t>
            </w:r>
          </w:p>
        </w:tc>
      </w:tr>
      <w:tr w:rsidR="00606F46" w14:paraId="5FF8386E" w14:textId="77777777" w:rsidTr="00F324FD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8C34E5" w14:textId="77777777" w:rsidR="00606F46" w:rsidRPr="00F324FD" w:rsidRDefault="00F324FD" w:rsidP="00F324FD">
            <w:pPr>
              <w:spacing w:after="0"/>
              <w:jc w:val="center"/>
            </w:pPr>
            <w:r>
              <w:t>Login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D62FDA" w14:textId="77777777" w:rsidR="00EB1594" w:rsidRDefault="00F324FD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The user</w:t>
            </w:r>
            <w:r w:rsidR="00606F46">
              <w:t xml:space="preserve"> can login (and logout) into the system on the start page of the application</w:t>
            </w:r>
          </w:p>
          <w:p w14:paraId="2EF67EEF" w14:textId="77777777" w:rsidR="00C26EF7" w:rsidRDefault="00F324FD" w:rsidP="00007452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After login, </w:t>
            </w:r>
            <w:r w:rsidR="00007452">
              <w:t>user</w:t>
            </w:r>
            <w:r>
              <w:t xml:space="preserve"> have access to “</w:t>
            </w:r>
            <w:r w:rsidR="00007452">
              <w:t>bus</w:t>
            </w:r>
            <w:r>
              <w:t>”</w:t>
            </w:r>
            <w:r w:rsidR="008D784A">
              <w:t xml:space="preserve">, </w:t>
            </w:r>
            <w:r>
              <w:t>“</w:t>
            </w:r>
            <w:r w:rsidR="00007452">
              <w:t>driver</w:t>
            </w:r>
            <w:r>
              <w:t>”</w:t>
            </w:r>
            <w:r w:rsidR="008D784A">
              <w:t xml:space="preserve">, </w:t>
            </w:r>
            <w:r w:rsidR="00A618D1">
              <w:t>and “</w:t>
            </w:r>
            <w:r w:rsidR="00007452">
              <w:t>order</w:t>
            </w:r>
            <w:r w:rsidR="00A618D1">
              <w:t>”</w:t>
            </w:r>
            <w:r>
              <w:t xml:space="preserve"> </w:t>
            </w:r>
            <w:r w:rsidR="0060551B">
              <w:t>menu</w:t>
            </w:r>
          </w:p>
          <w:p w14:paraId="41706E44" w14:textId="77777777" w:rsidR="00606F46" w:rsidRDefault="00B20C55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L</w:t>
            </w:r>
            <w:r w:rsidR="00606F46">
              <w:t xml:space="preserve">inks </w:t>
            </w:r>
            <w:r w:rsidR="00C26EF7">
              <w:t xml:space="preserve">to the </w:t>
            </w:r>
            <w:r w:rsidR="0089699D">
              <w:t xml:space="preserve">authorized </w:t>
            </w:r>
            <w:r w:rsidR="0060551B">
              <w:t>menu</w:t>
            </w:r>
            <w:r w:rsidR="00C26EF7">
              <w:t xml:space="preserve"> </w:t>
            </w:r>
            <w:r w:rsidR="003C5C4A">
              <w:t xml:space="preserve">and logout link </w:t>
            </w:r>
            <w:r w:rsidR="00606F46">
              <w:t xml:space="preserve">are always visible on the top part of the page while </w:t>
            </w:r>
            <w:r w:rsidR="00F324FD">
              <w:t xml:space="preserve">the user is </w:t>
            </w:r>
            <w:r w:rsidR="00606F46">
              <w:t>logged in</w:t>
            </w:r>
          </w:p>
          <w:p w14:paraId="1142FF92" w14:textId="77777777" w:rsidR="00BD6DE9" w:rsidRDefault="00BD6DE9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Make sure </w:t>
            </w:r>
            <w:r w:rsidR="00D66D41">
              <w:t xml:space="preserve">your system is </w:t>
            </w:r>
            <w:r w:rsidR="00710180">
              <w:t>preventing</w:t>
            </w:r>
            <w:r w:rsidR="00D66D41">
              <w:t xml:space="preserve"> users to access unauthorized menu</w:t>
            </w:r>
          </w:p>
          <w:p w14:paraId="525347D9" w14:textId="77777777" w:rsidR="00606F46" w:rsidRDefault="00007452" w:rsidP="00007452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There must be no register feature available</w:t>
            </w:r>
          </w:p>
        </w:tc>
      </w:tr>
      <w:tr w:rsidR="00606F46" w14:paraId="52912751" w14:textId="77777777" w:rsidTr="00710180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99C3AE" w14:textId="77777777" w:rsidR="00710180" w:rsidRDefault="003008A4" w:rsidP="00710180">
            <w:pPr>
              <w:spacing w:after="0"/>
              <w:jc w:val="center"/>
            </w:pPr>
            <w:r>
              <w:t>Bus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F4BD62" w14:textId="77777777" w:rsidR="00A618D1" w:rsidRDefault="001969B9" w:rsidP="00AA7FE9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On “</w:t>
            </w:r>
            <w:r w:rsidR="00007452">
              <w:t>bus</w:t>
            </w:r>
            <w:r w:rsidR="00606F46">
              <w:t>”</w:t>
            </w:r>
            <w:r>
              <w:t xml:space="preserve"> </w:t>
            </w:r>
            <w:r w:rsidR="0060551B">
              <w:t>menu</w:t>
            </w:r>
            <w:r w:rsidR="00A618D1">
              <w:t xml:space="preserve">, </w:t>
            </w:r>
            <w:r w:rsidR="00007452">
              <w:t>user</w:t>
            </w:r>
            <w:r>
              <w:t xml:space="preserve"> can</w:t>
            </w:r>
            <w:r w:rsidR="00A618D1">
              <w:t xml:space="preserve"> add new </w:t>
            </w:r>
            <w:r w:rsidR="00007452">
              <w:t>bus</w:t>
            </w:r>
          </w:p>
          <w:p w14:paraId="091223E8" w14:textId="77777777" w:rsidR="00140502" w:rsidRDefault="00007452" w:rsidP="00AA7FE9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User</w:t>
            </w:r>
            <w:r w:rsidR="00A618D1">
              <w:t xml:space="preserve"> can update and delete existing </w:t>
            </w:r>
            <w:r>
              <w:t>bus</w:t>
            </w:r>
          </w:p>
          <w:p w14:paraId="17F843D1" w14:textId="77777777" w:rsidR="00606F46" w:rsidRDefault="0016465B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All input form is must be </w:t>
            </w:r>
            <w:r w:rsidRPr="00007452">
              <w:rPr>
                <w:b/>
              </w:rPr>
              <w:t>filled</w:t>
            </w:r>
            <w:r w:rsidR="00007452">
              <w:t xml:space="preserve"> on </w:t>
            </w:r>
            <w:r w:rsidR="00007452" w:rsidRPr="00007452">
              <w:rPr>
                <w:b/>
              </w:rPr>
              <w:t>create</w:t>
            </w:r>
          </w:p>
          <w:p w14:paraId="2A4E55CF" w14:textId="77777777" w:rsidR="00007452" w:rsidRDefault="00007452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07452">
              <w:rPr>
                <w:b/>
              </w:rPr>
              <w:t>Plate</w:t>
            </w:r>
            <w:r>
              <w:t xml:space="preserve"> </w:t>
            </w:r>
            <w:r w:rsidRPr="00007452">
              <w:rPr>
                <w:b/>
              </w:rPr>
              <w:t>Number</w:t>
            </w:r>
            <w:r>
              <w:t xml:space="preserve"> must be a </w:t>
            </w:r>
            <w:r w:rsidRPr="00007452">
              <w:rPr>
                <w:i/>
              </w:rPr>
              <w:t>string</w:t>
            </w:r>
          </w:p>
          <w:p w14:paraId="1A3EB879" w14:textId="77777777" w:rsidR="00007452" w:rsidRPr="00007452" w:rsidRDefault="00007452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07452">
              <w:rPr>
                <w:b/>
              </w:rPr>
              <w:t>Brand</w:t>
            </w:r>
            <w:r>
              <w:t xml:space="preserve"> must be between </w:t>
            </w:r>
            <w:proofErr w:type="spellStart"/>
            <w:r w:rsidRPr="00007452">
              <w:rPr>
                <w:i/>
              </w:rPr>
              <w:t>mercedes</w:t>
            </w:r>
            <w:proofErr w:type="spellEnd"/>
            <w:r w:rsidRPr="00007452">
              <w:rPr>
                <w:i/>
              </w:rPr>
              <w:t xml:space="preserve"> / </w:t>
            </w:r>
            <w:proofErr w:type="spellStart"/>
            <w:r w:rsidRPr="00007452">
              <w:rPr>
                <w:i/>
              </w:rPr>
              <w:t>fuso</w:t>
            </w:r>
            <w:proofErr w:type="spellEnd"/>
            <w:r w:rsidRPr="00007452">
              <w:rPr>
                <w:i/>
              </w:rPr>
              <w:t xml:space="preserve"> / </w:t>
            </w:r>
            <w:proofErr w:type="spellStart"/>
            <w:r w:rsidRPr="00007452">
              <w:rPr>
                <w:i/>
              </w:rPr>
              <w:t>scania</w:t>
            </w:r>
            <w:proofErr w:type="spellEnd"/>
          </w:p>
          <w:p w14:paraId="7337BE5D" w14:textId="77777777" w:rsidR="00007452" w:rsidRDefault="00007452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07452">
              <w:rPr>
                <w:b/>
              </w:rPr>
              <w:t>Seat</w:t>
            </w:r>
            <w:r>
              <w:t xml:space="preserve"> must be </w:t>
            </w:r>
            <w:r w:rsidRPr="00007452">
              <w:rPr>
                <w:i/>
              </w:rPr>
              <w:t>integer</w:t>
            </w:r>
            <w:r>
              <w:t xml:space="preserve"> and </w:t>
            </w:r>
            <w:r w:rsidRPr="00007452">
              <w:rPr>
                <w:i/>
              </w:rPr>
              <w:t>more or equals 1</w:t>
            </w:r>
          </w:p>
          <w:p w14:paraId="3C8EEFC5" w14:textId="77777777" w:rsidR="00007452" w:rsidRDefault="00007452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07452">
              <w:rPr>
                <w:b/>
              </w:rPr>
              <w:t>Price per day</w:t>
            </w:r>
            <w:r>
              <w:t xml:space="preserve"> must be </w:t>
            </w:r>
            <w:r w:rsidRPr="00007452">
              <w:rPr>
                <w:i/>
              </w:rPr>
              <w:t>integer</w:t>
            </w:r>
            <w:r>
              <w:t xml:space="preserve"> and </w:t>
            </w:r>
            <w:r w:rsidRPr="00007452">
              <w:rPr>
                <w:i/>
              </w:rPr>
              <w:t>more or equals 100</w:t>
            </w:r>
            <w:r>
              <w:rPr>
                <w:i/>
              </w:rPr>
              <w:t>.</w:t>
            </w:r>
            <w:r w:rsidRPr="00007452">
              <w:rPr>
                <w:i/>
              </w:rPr>
              <w:t>000</w:t>
            </w:r>
          </w:p>
        </w:tc>
      </w:tr>
      <w:tr w:rsidR="00606F46" w14:paraId="66565DC0" w14:textId="77777777" w:rsidTr="000F4351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9E2498" w14:textId="77777777" w:rsidR="00606F46" w:rsidRDefault="003008A4" w:rsidP="000F4351">
            <w:pPr>
              <w:spacing w:after="0"/>
              <w:jc w:val="center"/>
            </w:pPr>
            <w:r>
              <w:t>Driver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EEB0B6" w14:textId="77777777" w:rsidR="00A618D1" w:rsidRDefault="00A618D1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On “</w:t>
            </w:r>
            <w:r w:rsidR="00007452">
              <w:t>driver</w:t>
            </w:r>
            <w:r>
              <w:t xml:space="preserve">” menu, </w:t>
            </w:r>
            <w:r w:rsidR="00007452">
              <w:t>user</w:t>
            </w:r>
            <w:r>
              <w:t xml:space="preserve"> can add new </w:t>
            </w:r>
            <w:r w:rsidR="00007452">
              <w:t>driver</w:t>
            </w:r>
          </w:p>
          <w:p w14:paraId="65FE199F" w14:textId="77777777" w:rsidR="00A618D1" w:rsidRDefault="00007452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User</w:t>
            </w:r>
            <w:r w:rsidR="00A618D1">
              <w:t xml:space="preserve"> can update and delete existing </w:t>
            </w:r>
            <w:r>
              <w:t>driver</w:t>
            </w:r>
          </w:p>
          <w:p w14:paraId="6029CAFE" w14:textId="77777777" w:rsidR="000D3CFE" w:rsidRPr="00007452" w:rsidRDefault="00A618D1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All input form must be </w:t>
            </w:r>
            <w:r w:rsidRPr="00007452">
              <w:rPr>
                <w:b/>
              </w:rPr>
              <w:t>filled</w:t>
            </w:r>
            <w:r w:rsidR="00007452">
              <w:t xml:space="preserve"> on </w:t>
            </w:r>
            <w:r w:rsidR="00007452">
              <w:rPr>
                <w:b/>
              </w:rPr>
              <w:t>create</w:t>
            </w:r>
          </w:p>
          <w:p w14:paraId="3E5D5122" w14:textId="77777777" w:rsidR="00007452" w:rsidRDefault="00007452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07452">
              <w:rPr>
                <w:b/>
              </w:rPr>
              <w:t>Name</w:t>
            </w:r>
            <w:r>
              <w:t xml:space="preserve"> must be a </w:t>
            </w:r>
            <w:r w:rsidRPr="00007452">
              <w:rPr>
                <w:i/>
              </w:rPr>
              <w:t>string</w:t>
            </w:r>
          </w:p>
          <w:p w14:paraId="1CFE5D8B" w14:textId="77777777" w:rsidR="00007452" w:rsidRDefault="00007452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07452">
              <w:rPr>
                <w:b/>
              </w:rPr>
              <w:t>Age</w:t>
            </w:r>
            <w:r>
              <w:t xml:space="preserve"> must be </w:t>
            </w:r>
            <w:r w:rsidRPr="00007452">
              <w:rPr>
                <w:i/>
              </w:rPr>
              <w:t>integer</w:t>
            </w:r>
            <w:r>
              <w:t xml:space="preserve"> and </w:t>
            </w:r>
            <w:r w:rsidRPr="00007452">
              <w:rPr>
                <w:i/>
              </w:rPr>
              <w:t>more or equals 18</w:t>
            </w:r>
          </w:p>
          <w:p w14:paraId="65576F51" w14:textId="77777777" w:rsidR="00007452" w:rsidRDefault="00007452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07452">
              <w:rPr>
                <w:b/>
              </w:rPr>
              <w:t>ID Number</w:t>
            </w:r>
            <w:r>
              <w:t xml:space="preserve"> must be a </w:t>
            </w:r>
            <w:r w:rsidRPr="00007452">
              <w:rPr>
                <w:i/>
              </w:rPr>
              <w:t>string</w:t>
            </w:r>
            <w:r>
              <w:t xml:space="preserve"> and </w:t>
            </w:r>
            <w:r w:rsidRPr="00007452">
              <w:rPr>
                <w:i/>
              </w:rPr>
              <w:t>consists of 16 character</w:t>
            </w:r>
          </w:p>
        </w:tc>
      </w:tr>
      <w:tr w:rsidR="00606F46" w14:paraId="7B0C2697" w14:textId="77777777" w:rsidTr="002E4C4C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577B19" w14:textId="77777777" w:rsidR="00606F46" w:rsidRDefault="003008A4" w:rsidP="002E4C4C">
            <w:pPr>
              <w:spacing w:after="0"/>
              <w:jc w:val="center"/>
            </w:pPr>
            <w:r>
              <w:t>Order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1A3A96" w14:textId="77777777" w:rsidR="00BB03A6" w:rsidRDefault="00BB03A6" w:rsidP="00BB03A6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On “</w:t>
            </w:r>
            <w:r w:rsidR="00007452">
              <w:t>order</w:t>
            </w:r>
            <w:r>
              <w:t xml:space="preserve">” menu, </w:t>
            </w:r>
            <w:r w:rsidR="00007452">
              <w:t>user</w:t>
            </w:r>
            <w:r>
              <w:t xml:space="preserve"> can add new </w:t>
            </w:r>
            <w:r w:rsidR="00007452">
              <w:t>order</w:t>
            </w:r>
          </w:p>
          <w:p w14:paraId="6E46516C" w14:textId="77777777" w:rsidR="00BB03A6" w:rsidRDefault="00007452" w:rsidP="00BB03A6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User</w:t>
            </w:r>
            <w:r w:rsidR="00BB03A6">
              <w:t xml:space="preserve"> can update and delete existing </w:t>
            </w:r>
            <w:r>
              <w:t>order</w:t>
            </w:r>
          </w:p>
          <w:p w14:paraId="1AAEA0A3" w14:textId="77777777" w:rsidR="00CA6A6F" w:rsidRDefault="00BB03A6" w:rsidP="00BB03A6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All input form is must be </w:t>
            </w:r>
            <w:r w:rsidRPr="00007452">
              <w:rPr>
                <w:b/>
              </w:rPr>
              <w:t>filled</w:t>
            </w:r>
            <w:r w:rsidR="00007452">
              <w:t xml:space="preserve"> on </w:t>
            </w:r>
            <w:r w:rsidR="00007452" w:rsidRPr="00007452">
              <w:rPr>
                <w:b/>
              </w:rPr>
              <w:t>create</w:t>
            </w:r>
          </w:p>
          <w:p w14:paraId="38553F31" w14:textId="77777777" w:rsidR="00007452" w:rsidRDefault="00007452" w:rsidP="00BB03A6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07452">
              <w:rPr>
                <w:b/>
              </w:rPr>
              <w:t>Contact Name</w:t>
            </w:r>
            <w:r>
              <w:t xml:space="preserve"> must be </w:t>
            </w:r>
            <w:r w:rsidRPr="00007452">
              <w:rPr>
                <w:i/>
              </w:rPr>
              <w:t>string</w:t>
            </w:r>
          </w:p>
          <w:p w14:paraId="39661A8F" w14:textId="77777777" w:rsidR="00007452" w:rsidRDefault="00007452" w:rsidP="00BB03A6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07452">
              <w:rPr>
                <w:b/>
              </w:rPr>
              <w:t>Contact Phone</w:t>
            </w:r>
            <w:r>
              <w:t xml:space="preserve"> must be </w:t>
            </w:r>
            <w:r w:rsidRPr="00007452">
              <w:rPr>
                <w:i/>
              </w:rPr>
              <w:t>string</w:t>
            </w:r>
            <w:r>
              <w:t xml:space="preserve"> and </w:t>
            </w:r>
            <w:r w:rsidRPr="00007452">
              <w:rPr>
                <w:i/>
              </w:rPr>
              <w:t>digits</w:t>
            </w:r>
          </w:p>
          <w:p w14:paraId="1D15BF09" w14:textId="77777777" w:rsidR="00007452" w:rsidRDefault="00007452" w:rsidP="00BB03A6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07452">
              <w:rPr>
                <w:b/>
              </w:rPr>
              <w:t>Start Rent Date</w:t>
            </w:r>
            <w:r>
              <w:t xml:space="preserve"> must be </w:t>
            </w:r>
            <w:r w:rsidRPr="00007452">
              <w:rPr>
                <w:i/>
              </w:rPr>
              <w:t>date</w:t>
            </w:r>
            <w:r>
              <w:t xml:space="preserve"> and </w:t>
            </w:r>
            <w:r w:rsidRPr="00007452">
              <w:rPr>
                <w:i/>
              </w:rPr>
              <w:t>minimum date is tomorrow</w:t>
            </w:r>
          </w:p>
          <w:p w14:paraId="664E8300" w14:textId="77777777" w:rsidR="00007452" w:rsidRPr="00007452" w:rsidRDefault="00007452" w:rsidP="00BB03A6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007452">
              <w:rPr>
                <w:b/>
              </w:rPr>
              <w:t>Total Rent Days</w:t>
            </w:r>
            <w:r>
              <w:t xml:space="preserve"> must be </w:t>
            </w:r>
            <w:r w:rsidRPr="00007452">
              <w:rPr>
                <w:i/>
              </w:rPr>
              <w:t>integer</w:t>
            </w:r>
            <w:r>
              <w:t xml:space="preserve"> and </w:t>
            </w:r>
            <w:r w:rsidRPr="00007452">
              <w:rPr>
                <w:i/>
              </w:rPr>
              <w:t>more or equals 1</w:t>
            </w:r>
          </w:p>
          <w:p w14:paraId="6D0482D2" w14:textId="77777777" w:rsidR="00007452" w:rsidRDefault="00007452" w:rsidP="00BB03A6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The system will match available bus with available driver.</w:t>
            </w:r>
          </w:p>
          <w:p w14:paraId="611B9ABD" w14:textId="77777777" w:rsidR="00007452" w:rsidRDefault="00007452" w:rsidP="00BB03A6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No bus and driver rent time can’t be </w:t>
            </w:r>
            <w:r w:rsidRPr="005E265D">
              <w:rPr>
                <w:b/>
              </w:rPr>
              <w:t>overlap</w:t>
            </w:r>
            <w:r>
              <w:t xml:space="preserve"> with </w:t>
            </w:r>
            <w:r w:rsidR="005E265D">
              <w:t>other order.</w:t>
            </w:r>
          </w:p>
        </w:tc>
      </w:tr>
    </w:tbl>
    <w:p w14:paraId="1C315835" w14:textId="77777777" w:rsidR="00EF5144" w:rsidRDefault="00EF5144">
      <w:pPr>
        <w:rPr>
          <w:b/>
        </w:rPr>
      </w:pPr>
    </w:p>
    <w:p w14:paraId="2C11ABB8" w14:textId="77777777" w:rsidR="00FA29F3" w:rsidRDefault="00205032">
      <w:pPr>
        <w:rPr>
          <w:b/>
        </w:rPr>
      </w:pPr>
      <w:r>
        <w:rPr>
          <w:b/>
        </w:rPr>
        <w:br w:type="page"/>
      </w:r>
      <w:r w:rsidR="00FA29F3" w:rsidRPr="00FA29F3">
        <w:rPr>
          <w:b/>
        </w:rPr>
        <w:lastRenderedPageBreak/>
        <w:t>ERD</w:t>
      </w:r>
    </w:p>
    <w:p w14:paraId="3CF569BE" w14:textId="77777777" w:rsidR="00A37EA2" w:rsidRDefault="00A37EA2">
      <w:r>
        <w:t xml:space="preserve">You can </w:t>
      </w:r>
      <w:r w:rsidR="00BC080C">
        <w:t xml:space="preserve">use and </w:t>
      </w:r>
      <w:r>
        <w:t>improve ERD below:</w:t>
      </w:r>
    </w:p>
    <w:p w14:paraId="2DE664D5" w14:textId="32D39202" w:rsidR="00A37EA2" w:rsidRPr="00A37EA2" w:rsidRDefault="00F86644" w:rsidP="00D159E6">
      <w:r w:rsidRPr="00A668EC">
        <w:rPr>
          <w:noProof/>
        </w:rPr>
        <w:drawing>
          <wp:inline distT="0" distB="0" distL="0" distR="0" wp14:anchorId="56AEF2E7" wp14:editId="75D2CB71">
            <wp:extent cx="6121400" cy="22606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70BCD" w14:textId="77777777" w:rsidR="008D720A" w:rsidRDefault="008D720A" w:rsidP="00400BE7"/>
    <w:p w14:paraId="5B4CC22A" w14:textId="77777777" w:rsidR="00606F46" w:rsidRPr="00F95EE7" w:rsidRDefault="007102AB" w:rsidP="009F30D6">
      <w:pPr>
        <w:pStyle w:val="Heading3"/>
      </w:pPr>
      <w:r>
        <w:br w:type="page"/>
      </w:r>
      <w:r w:rsidR="00606F46" w:rsidRPr="00F95EE7">
        <w:lastRenderedPageBreak/>
        <w:t>Instructions to the Competitor</w:t>
      </w:r>
    </w:p>
    <w:p w14:paraId="2AC1A77E" w14:textId="77777777" w:rsidR="00606F46" w:rsidRDefault="00EA4EDF" w:rsidP="00F20105">
      <w:pPr>
        <w:numPr>
          <w:ilvl w:val="0"/>
          <w:numId w:val="3"/>
        </w:numPr>
        <w:rPr>
          <w:b/>
          <w:caps/>
        </w:rPr>
      </w:pPr>
      <w:r w:rsidRPr="00EA4EDF">
        <w:rPr>
          <w:color w:val="000000"/>
        </w:rPr>
        <w:t>Save your files in your root directory on the server called "</w:t>
      </w:r>
      <w:r w:rsidR="005B7BB8">
        <w:rPr>
          <w:b/>
          <w:color w:val="000000"/>
        </w:rPr>
        <w:t>XX_MODULE_SERVER</w:t>
      </w:r>
      <w:r w:rsidRPr="00EA4EDF">
        <w:rPr>
          <w:color w:val="000000"/>
        </w:rPr>
        <w:t>"</w:t>
      </w:r>
      <w:r w:rsidRPr="00EA4EDF">
        <w:rPr>
          <w:color w:val="000000"/>
        </w:rPr>
        <w:br/>
        <w:t xml:space="preserve">where XX is your </w:t>
      </w:r>
      <w:r w:rsidR="008317B7">
        <w:rPr>
          <w:color w:val="000000"/>
        </w:rPr>
        <w:t>computer number</w:t>
      </w:r>
      <w:r w:rsidRPr="00EA4EDF">
        <w:rPr>
          <w:color w:val="000000"/>
        </w:rPr>
        <w:t>.</w:t>
      </w:r>
    </w:p>
    <w:p w14:paraId="62434545" w14:textId="3BADCF58" w:rsidR="00606F46" w:rsidRDefault="00606F46">
      <w:pPr>
        <w:pStyle w:val="Heading2"/>
        <w:numPr>
          <w:ilvl w:val="0"/>
          <w:numId w:val="3"/>
        </w:numPr>
        <w:spacing w:before="0"/>
        <w:rPr>
          <w:b w:val="0"/>
          <w:caps w:val="0"/>
          <w:color w:val="00000A"/>
          <w:sz w:val="20"/>
          <w:szCs w:val="22"/>
        </w:rPr>
      </w:pPr>
      <w:r>
        <w:rPr>
          <w:b w:val="0"/>
          <w:caps w:val="0"/>
          <w:color w:val="00000A"/>
          <w:sz w:val="20"/>
          <w:szCs w:val="22"/>
        </w:rPr>
        <w:t>Create/generate a DB-diagram named “</w:t>
      </w:r>
      <w:proofErr w:type="spellStart"/>
      <w:r>
        <w:rPr>
          <w:b w:val="0"/>
          <w:caps w:val="0"/>
          <w:color w:val="00000A"/>
          <w:sz w:val="20"/>
          <w:szCs w:val="22"/>
        </w:rPr>
        <w:t>db-diagram.xxx</w:t>
      </w:r>
      <w:proofErr w:type="spellEnd"/>
      <w:r>
        <w:rPr>
          <w:b w:val="0"/>
          <w:caps w:val="0"/>
          <w:color w:val="00000A"/>
          <w:sz w:val="20"/>
          <w:szCs w:val="22"/>
        </w:rPr>
        <w:t xml:space="preserve">” (xxx is the extension/type of the file </w:t>
      </w:r>
      <w:proofErr w:type="spellStart"/>
      <w:r>
        <w:rPr>
          <w:b w:val="0"/>
          <w:caps w:val="0"/>
          <w:color w:val="00000A"/>
          <w:sz w:val="20"/>
          <w:szCs w:val="22"/>
        </w:rPr>
        <w:t>eg.</w:t>
      </w:r>
      <w:proofErr w:type="spellEnd"/>
      <w:r>
        <w:rPr>
          <w:b w:val="0"/>
          <w:caps w:val="0"/>
          <w:color w:val="00000A"/>
          <w:sz w:val="20"/>
          <w:szCs w:val="22"/>
        </w:rPr>
        <w:t xml:space="preserve"> pdf or jpg) and put it into the directory mentioned above. Example:</w:t>
      </w:r>
      <w:r>
        <w:rPr>
          <w:b w:val="0"/>
          <w:caps w:val="0"/>
          <w:color w:val="00000A"/>
          <w:sz w:val="20"/>
          <w:szCs w:val="22"/>
        </w:rPr>
        <w:br/>
      </w:r>
      <w:r w:rsidR="00F86644">
        <w:rPr>
          <w:b w:val="0"/>
          <w:caps w:val="0"/>
          <w:noProof/>
          <w:color w:val="00000A"/>
          <w:sz w:val="20"/>
          <w:szCs w:val="22"/>
        </w:rPr>
        <w:drawing>
          <wp:inline distT="0" distB="0" distL="0" distR="0" wp14:anchorId="1710F2FD" wp14:editId="6A9D9D70">
            <wp:extent cx="5295900" cy="235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355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54042" w14:textId="77777777" w:rsidR="00606F46" w:rsidRDefault="00606F46">
      <w:pPr>
        <w:pStyle w:val="Heading2"/>
        <w:numPr>
          <w:ilvl w:val="0"/>
          <w:numId w:val="3"/>
        </w:numPr>
        <w:spacing w:before="0"/>
        <w:rPr>
          <w:b w:val="0"/>
          <w:caps w:val="0"/>
          <w:color w:val="00000A"/>
          <w:sz w:val="20"/>
          <w:szCs w:val="22"/>
        </w:rPr>
      </w:pPr>
      <w:r>
        <w:rPr>
          <w:b w:val="0"/>
          <w:caps w:val="0"/>
          <w:color w:val="00000A"/>
          <w:sz w:val="20"/>
          <w:szCs w:val="22"/>
        </w:rPr>
        <w:t xml:space="preserve">For this </w:t>
      </w:r>
      <w:r w:rsidR="009C0560">
        <w:rPr>
          <w:b w:val="0"/>
          <w:caps w:val="0"/>
          <w:color w:val="00000A"/>
          <w:sz w:val="20"/>
          <w:szCs w:val="22"/>
        </w:rPr>
        <w:t>module,</w:t>
      </w:r>
      <w:r>
        <w:rPr>
          <w:b w:val="0"/>
          <w:caps w:val="0"/>
          <w:color w:val="00000A"/>
          <w:sz w:val="20"/>
          <w:szCs w:val="22"/>
        </w:rPr>
        <w:t xml:space="preserve"> you must use one of the </w:t>
      </w:r>
      <w:r w:rsidR="00F20105">
        <w:rPr>
          <w:b w:val="0"/>
          <w:caps w:val="0"/>
          <w:color w:val="00000A"/>
          <w:sz w:val="20"/>
          <w:szCs w:val="22"/>
        </w:rPr>
        <w:t>three</w:t>
      </w:r>
      <w:r>
        <w:rPr>
          <w:b w:val="0"/>
          <w:caps w:val="0"/>
          <w:color w:val="00000A"/>
          <w:sz w:val="20"/>
          <w:szCs w:val="22"/>
        </w:rPr>
        <w:t xml:space="preserve"> available frameworks </w:t>
      </w:r>
      <w:r w:rsidR="00F20105">
        <w:rPr>
          <w:b w:val="0"/>
          <w:caps w:val="0"/>
          <w:color w:val="00000A"/>
          <w:sz w:val="20"/>
          <w:szCs w:val="22"/>
        </w:rPr>
        <w:t>provided</w:t>
      </w:r>
      <w:r>
        <w:rPr>
          <w:b w:val="0"/>
          <w:caps w:val="0"/>
          <w:color w:val="00000A"/>
          <w:sz w:val="20"/>
          <w:szCs w:val="22"/>
        </w:rPr>
        <w:t>. Applications developed without use of any of these frameworks will not be considered. You should take advantage of the framework as much as possible.</w:t>
      </w:r>
    </w:p>
    <w:p w14:paraId="2F3EF5CD" w14:textId="79FF8984" w:rsidR="007B1CA2" w:rsidRPr="009F30D6" w:rsidRDefault="00606F46" w:rsidP="007B1CA2">
      <w:pPr>
        <w:pStyle w:val="Heading2"/>
        <w:numPr>
          <w:ilvl w:val="0"/>
          <w:numId w:val="3"/>
        </w:numPr>
        <w:spacing w:before="0"/>
        <w:rPr>
          <w:b w:val="0"/>
          <w:caps w:val="0"/>
          <w:color w:val="00000A"/>
          <w:sz w:val="20"/>
          <w:szCs w:val="22"/>
        </w:rPr>
      </w:pPr>
      <w:r>
        <w:rPr>
          <w:b w:val="0"/>
          <w:caps w:val="0"/>
          <w:color w:val="00000A"/>
          <w:sz w:val="20"/>
          <w:szCs w:val="22"/>
        </w:rPr>
        <w:t>Assessment will be done on the files and data in your database “</w:t>
      </w:r>
      <w:r w:rsidR="00E41C18" w:rsidRPr="00E41C18">
        <w:rPr>
          <w:bCs/>
          <w:caps w:val="0"/>
          <w:color w:val="00000A"/>
          <w:sz w:val="20"/>
          <w:szCs w:val="22"/>
        </w:rPr>
        <w:t>XX_</w:t>
      </w:r>
      <w:r w:rsidR="005E265D">
        <w:rPr>
          <w:caps w:val="0"/>
          <w:color w:val="00000A"/>
          <w:sz w:val="20"/>
          <w:szCs w:val="22"/>
        </w:rPr>
        <w:t>MODULE_</w:t>
      </w:r>
      <w:r w:rsidR="00F20105" w:rsidRPr="00FE7588">
        <w:rPr>
          <w:caps w:val="0"/>
          <w:color w:val="00000A"/>
          <w:sz w:val="20"/>
          <w:szCs w:val="22"/>
        </w:rPr>
        <w:t>SERVER</w:t>
      </w:r>
      <w:r>
        <w:rPr>
          <w:b w:val="0"/>
          <w:caps w:val="0"/>
          <w:color w:val="00000A"/>
          <w:sz w:val="20"/>
          <w:szCs w:val="22"/>
        </w:rPr>
        <w:t>"</w:t>
      </w:r>
    </w:p>
    <w:p w14:paraId="1D687A70" w14:textId="77777777" w:rsidR="00606F46" w:rsidRDefault="00606F46"/>
    <w:sectPr w:rsidR="00606F46" w:rsidSect="0013044E">
      <w:headerReference w:type="default" r:id="rId11"/>
      <w:pgSz w:w="11906" w:h="16838"/>
      <w:pgMar w:top="1418" w:right="1134" w:bottom="1418" w:left="1134" w:header="567" w:footer="284" w:gutter="0"/>
      <w:cols w:space="72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823AB" w14:textId="77777777" w:rsidR="008052DD" w:rsidRDefault="008052DD">
      <w:pPr>
        <w:spacing w:after="0" w:line="240" w:lineRule="auto"/>
      </w:pPr>
      <w:r>
        <w:separator/>
      </w:r>
    </w:p>
  </w:endnote>
  <w:endnote w:type="continuationSeparator" w:id="0">
    <w:p w14:paraId="6AC14EB1" w14:textId="77777777" w:rsidR="008052DD" w:rsidRDefault="00805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SimSun"/>
    <w:charset w:val="86"/>
    <w:family w:val="auto"/>
    <w:pitch w:val="default"/>
    <w:sig w:usb0="910002FF" w:usb1="2BDFFCFB" w:usb2="00000036" w:usb3="00000000" w:csb0="203F01FF" w:csb1="D7FF0000"/>
  </w:font>
  <w:font w:name="font706">
    <w:altName w:val="Times New Roman"/>
    <w:charset w:val="01"/>
    <w:family w:val="auto"/>
    <w:pitch w:val="variable"/>
  </w:font>
  <w:font w:name="Frutiger LT Com 45 Light">
    <w:altName w:val="Calibri"/>
    <w:charset w:val="01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1"/>
    <w:family w:val="swiss"/>
    <w:pitch w:val="variable"/>
    <w:sig w:usb0="E0000AFF" w:usb1="500078FF" w:usb2="00000021" w:usb3="00000000" w:csb0="000001BF" w:csb1="00000000"/>
  </w:font>
  <w:font w:name="FreeSans">
    <w:altName w:val="Calibri"/>
    <w:charset w:val="00"/>
    <w:family w:val="swiss"/>
    <w:pitch w:val="variable"/>
    <w:sig w:usb0="20000A87" w:usb1="00000000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AE35A" w14:textId="77777777" w:rsidR="008052DD" w:rsidRDefault="008052DD">
      <w:pPr>
        <w:spacing w:after="0" w:line="240" w:lineRule="auto"/>
      </w:pPr>
      <w:r>
        <w:separator/>
      </w:r>
    </w:p>
  </w:footnote>
  <w:footnote w:type="continuationSeparator" w:id="0">
    <w:p w14:paraId="777FE933" w14:textId="77777777" w:rsidR="008052DD" w:rsidRDefault="00805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7CED6" w14:textId="77777777" w:rsidR="00BE30B6" w:rsidRPr="00BA27E2" w:rsidRDefault="00BE30B6" w:rsidP="00BA2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284" w:hanging="284"/>
      </w:pPr>
      <w:rPr>
        <w:rFonts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568" w:hanging="284"/>
      </w:pPr>
      <w:rPr>
        <w:rFonts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852" w:hanging="284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6" w:hanging="284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420" w:hanging="284"/>
      </w:pPr>
      <w:rPr>
        <w:rFonts w:ascii="Symbol" w:hAnsi="Symbol" w:cs="Symbol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704" w:hanging="284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988" w:hanging="284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2272" w:hanging="284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2556" w:hanging="284"/>
      </w:pPr>
    </w:lvl>
  </w:abstractNum>
  <w:abstractNum w:abstractNumId="1" w15:restartNumberingAfterBreak="0">
    <w:nsid w:val="00000002"/>
    <w:multiLevelType w:val="multilevel"/>
    <w:tmpl w:val="00000002"/>
    <w:name w:val="WWNum4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568" w:hanging="284"/>
      </w:pPr>
    </w:lvl>
    <w:lvl w:ilvl="2">
      <w:start w:val="1"/>
      <w:numFmt w:val="lowerRoman"/>
      <w:lvlText w:val="(%3)"/>
      <w:lvlJc w:val="left"/>
      <w:pPr>
        <w:tabs>
          <w:tab w:val="num" w:pos="0"/>
        </w:tabs>
        <w:ind w:left="852" w:hanging="28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136" w:hanging="28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420" w:hanging="284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704" w:hanging="284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988" w:hanging="284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2272" w:hanging="284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2556" w:hanging="284"/>
      </w:pPr>
    </w:lvl>
  </w:abstractNum>
  <w:abstractNum w:abstractNumId="2" w15:restartNumberingAfterBreak="0">
    <w:nsid w:val="00000003"/>
    <w:multiLevelType w:val="multilevel"/>
    <w:tmpl w:val="00000003"/>
    <w:name w:val="WW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944316B"/>
    <w:multiLevelType w:val="hybridMultilevel"/>
    <w:tmpl w:val="4A3C59CC"/>
    <w:lvl w:ilvl="0" w:tplc="04090001">
      <w:start w:val="1"/>
      <w:numFmt w:val="bullet"/>
      <w:lvlText w:val=""/>
      <w:lvlJc w:val="left"/>
      <w:pPr>
        <w:ind w:left="22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abstractNum w:abstractNumId="6" w15:restartNumberingAfterBreak="0">
    <w:nsid w:val="4375122B"/>
    <w:multiLevelType w:val="hybridMultilevel"/>
    <w:tmpl w:val="3D0C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A6DF8"/>
    <w:multiLevelType w:val="hybridMultilevel"/>
    <w:tmpl w:val="285800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A60C7"/>
    <w:multiLevelType w:val="hybridMultilevel"/>
    <w:tmpl w:val="C7F21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056821"/>
    <w:multiLevelType w:val="hybridMultilevel"/>
    <w:tmpl w:val="2984F0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EE"/>
    <w:rsid w:val="00002BB4"/>
    <w:rsid w:val="00007452"/>
    <w:rsid w:val="0001650D"/>
    <w:rsid w:val="00020211"/>
    <w:rsid w:val="0002641E"/>
    <w:rsid w:val="00031013"/>
    <w:rsid w:val="00042C27"/>
    <w:rsid w:val="0004526A"/>
    <w:rsid w:val="00047876"/>
    <w:rsid w:val="00052305"/>
    <w:rsid w:val="00052C39"/>
    <w:rsid w:val="00056019"/>
    <w:rsid w:val="00057113"/>
    <w:rsid w:val="0006197C"/>
    <w:rsid w:val="000668F2"/>
    <w:rsid w:val="00077BE1"/>
    <w:rsid w:val="00077FF6"/>
    <w:rsid w:val="00084BF2"/>
    <w:rsid w:val="000929CB"/>
    <w:rsid w:val="000957CD"/>
    <w:rsid w:val="0009703D"/>
    <w:rsid w:val="000A0AFA"/>
    <w:rsid w:val="000A4AE7"/>
    <w:rsid w:val="000B2C17"/>
    <w:rsid w:val="000B3C75"/>
    <w:rsid w:val="000B7DDD"/>
    <w:rsid w:val="000C0D84"/>
    <w:rsid w:val="000D2190"/>
    <w:rsid w:val="000D3CFE"/>
    <w:rsid w:val="000D6CFE"/>
    <w:rsid w:val="000E1C11"/>
    <w:rsid w:val="000E66F2"/>
    <w:rsid w:val="000E77B6"/>
    <w:rsid w:val="000F0062"/>
    <w:rsid w:val="000F4351"/>
    <w:rsid w:val="000F59D2"/>
    <w:rsid w:val="000F6A40"/>
    <w:rsid w:val="000F770C"/>
    <w:rsid w:val="00100308"/>
    <w:rsid w:val="0011076B"/>
    <w:rsid w:val="00110A6A"/>
    <w:rsid w:val="0011612F"/>
    <w:rsid w:val="00122361"/>
    <w:rsid w:val="00124257"/>
    <w:rsid w:val="0012462C"/>
    <w:rsid w:val="0013044E"/>
    <w:rsid w:val="001355A1"/>
    <w:rsid w:val="00140502"/>
    <w:rsid w:val="001406C9"/>
    <w:rsid w:val="00144726"/>
    <w:rsid w:val="0016465B"/>
    <w:rsid w:val="00167942"/>
    <w:rsid w:val="00167C62"/>
    <w:rsid w:val="00175FA0"/>
    <w:rsid w:val="0018787C"/>
    <w:rsid w:val="0019201D"/>
    <w:rsid w:val="0019415C"/>
    <w:rsid w:val="0019429D"/>
    <w:rsid w:val="001969B9"/>
    <w:rsid w:val="00197009"/>
    <w:rsid w:val="001B7D31"/>
    <w:rsid w:val="001C289D"/>
    <w:rsid w:val="001C3105"/>
    <w:rsid w:val="001C3F2A"/>
    <w:rsid w:val="001D36F9"/>
    <w:rsid w:val="001D73C3"/>
    <w:rsid w:val="001E4139"/>
    <w:rsid w:val="001F45FF"/>
    <w:rsid w:val="001F5B47"/>
    <w:rsid w:val="001F679A"/>
    <w:rsid w:val="00202E78"/>
    <w:rsid w:val="00205032"/>
    <w:rsid w:val="00214D34"/>
    <w:rsid w:val="0022099E"/>
    <w:rsid w:val="002238EF"/>
    <w:rsid w:val="00245BD3"/>
    <w:rsid w:val="0025270A"/>
    <w:rsid w:val="00260237"/>
    <w:rsid w:val="0026176F"/>
    <w:rsid w:val="002721BF"/>
    <w:rsid w:val="00281404"/>
    <w:rsid w:val="002831E5"/>
    <w:rsid w:val="00285A58"/>
    <w:rsid w:val="00287D17"/>
    <w:rsid w:val="002903D1"/>
    <w:rsid w:val="002A5263"/>
    <w:rsid w:val="002B4DDA"/>
    <w:rsid w:val="002B5E28"/>
    <w:rsid w:val="002B72B7"/>
    <w:rsid w:val="002C4FA8"/>
    <w:rsid w:val="002C6502"/>
    <w:rsid w:val="002E3429"/>
    <w:rsid w:val="002E40B3"/>
    <w:rsid w:val="002E4C4C"/>
    <w:rsid w:val="002F5A28"/>
    <w:rsid w:val="003008A4"/>
    <w:rsid w:val="003064DA"/>
    <w:rsid w:val="003146C5"/>
    <w:rsid w:val="00317871"/>
    <w:rsid w:val="00320996"/>
    <w:rsid w:val="00331DB0"/>
    <w:rsid w:val="00335462"/>
    <w:rsid w:val="00336AF3"/>
    <w:rsid w:val="003402A5"/>
    <w:rsid w:val="00350D80"/>
    <w:rsid w:val="003615E8"/>
    <w:rsid w:val="00367957"/>
    <w:rsid w:val="0037674D"/>
    <w:rsid w:val="00384366"/>
    <w:rsid w:val="00385899"/>
    <w:rsid w:val="003900AA"/>
    <w:rsid w:val="003A2341"/>
    <w:rsid w:val="003A4433"/>
    <w:rsid w:val="003B1BD2"/>
    <w:rsid w:val="003B42E1"/>
    <w:rsid w:val="003C056B"/>
    <w:rsid w:val="003C1014"/>
    <w:rsid w:val="003C3616"/>
    <w:rsid w:val="003C5C4A"/>
    <w:rsid w:val="003D57F0"/>
    <w:rsid w:val="003F3D80"/>
    <w:rsid w:val="00400BE7"/>
    <w:rsid w:val="004017C5"/>
    <w:rsid w:val="00401BE8"/>
    <w:rsid w:val="004139A8"/>
    <w:rsid w:val="00414601"/>
    <w:rsid w:val="00426CD5"/>
    <w:rsid w:val="00426F8D"/>
    <w:rsid w:val="004273BB"/>
    <w:rsid w:val="004369B2"/>
    <w:rsid w:val="00437530"/>
    <w:rsid w:val="00472331"/>
    <w:rsid w:val="00480A40"/>
    <w:rsid w:val="00491612"/>
    <w:rsid w:val="00491E15"/>
    <w:rsid w:val="00494B33"/>
    <w:rsid w:val="00496233"/>
    <w:rsid w:val="0049650F"/>
    <w:rsid w:val="004A42A7"/>
    <w:rsid w:val="004B1AC6"/>
    <w:rsid w:val="004B2658"/>
    <w:rsid w:val="004B51A7"/>
    <w:rsid w:val="004C1767"/>
    <w:rsid w:val="004C3BA2"/>
    <w:rsid w:val="004E1143"/>
    <w:rsid w:val="004E12B2"/>
    <w:rsid w:val="004E6518"/>
    <w:rsid w:val="00503737"/>
    <w:rsid w:val="005070A7"/>
    <w:rsid w:val="005078CE"/>
    <w:rsid w:val="0051027E"/>
    <w:rsid w:val="0051452B"/>
    <w:rsid w:val="00516B3D"/>
    <w:rsid w:val="00521A33"/>
    <w:rsid w:val="00556726"/>
    <w:rsid w:val="005603BB"/>
    <w:rsid w:val="00562921"/>
    <w:rsid w:val="005732E5"/>
    <w:rsid w:val="00581828"/>
    <w:rsid w:val="00583957"/>
    <w:rsid w:val="00587EBD"/>
    <w:rsid w:val="00591930"/>
    <w:rsid w:val="005A4291"/>
    <w:rsid w:val="005B13C6"/>
    <w:rsid w:val="005B27FE"/>
    <w:rsid w:val="005B3B76"/>
    <w:rsid w:val="005B4224"/>
    <w:rsid w:val="005B7BB8"/>
    <w:rsid w:val="005C0421"/>
    <w:rsid w:val="005C20FB"/>
    <w:rsid w:val="005C577B"/>
    <w:rsid w:val="005D12D5"/>
    <w:rsid w:val="005D4922"/>
    <w:rsid w:val="005D60B6"/>
    <w:rsid w:val="005D6FE3"/>
    <w:rsid w:val="005E265D"/>
    <w:rsid w:val="005E4F75"/>
    <w:rsid w:val="005F44E6"/>
    <w:rsid w:val="005F6661"/>
    <w:rsid w:val="0060551B"/>
    <w:rsid w:val="00606C96"/>
    <w:rsid w:val="00606F46"/>
    <w:rsid w:val="006121A4"/>
    <w:rsid w:val="00616D8F"/>
    <w:rsid w:val="006259E2"/>
    <w:rsid w:val="00627C34"/>
    <w:rsid w:val="00631923"/>
    <w:rsid w:val="00635428"/>
    <w:rsid w:val="00637BC8"/>
    <w:rsid w:val="0064332C"/>
    <w:rsid w:val="006522E8"/>
    <w:rsid w:val="00653EED"/>
    <w:rsid w:val="00660512"/>
    <w:rsid w:val="00660755"/>
    <w:rsid w:val="00660B98"/>
    <w:rsid w:val="006628F1"/>
    <w:rsid w:val="00662E7C"/>
    <w:rsid w:val="00663A01"/>
    <w:rsid w:val="006657F3"/>
    <w:rsid w:val="00670E08"/>
    <w:rsid w:val="00680E56"/>
    <w:rsid w:val="00685C35"/>
    <w:rsid w:val="00693C21"/>
    <w:rsid w:val="0069632F"/>
    <w:rsid w:val="00696DCD"/>
    <w:rsid w:val="006A2D68"/>
    <w:rsid w:val="006B1D31"/>
    <w:rsid w:val="006C46A7"/>
    <w:rsid w:val="006C55FC"/>
    <w:rsid w:val="006F0960"/>
    <w:rsid w:val="006F116B"/>
    <w:rsid w:val="006F66C9"/>
    <w:rsid w:val="00703576"/>
    <w:rsid w:val="00703A2D"/>
    <w:rsid w:val="00705ECA"/>
    <w:rsid w:val="00710180"/>
    <w:rsid w:val="007102AB"/>
    <w:rsid w:val="00723CDE"/>
    <w:rsid w:val="00727422"/>
    <w:rsid w:val="00727C7E"/>
    <w:rsid w:val="0073147A"/>
    <w:rsid w:val="00731EF7"/>
    <w:rsid w:val="0073584C"/>
    <w:rsid w:val="007519A8"/>
    <w:rsid w:val="00751E15"/>
    <w:rsid w:val="00753A4F"/>
    <w:rsid w:val="00762285"/>
    <w:rsid w:val="007636B1"/>
    <w:rsid w:val="007718CF"/>
    <w:rsid w:val="00775ACC"/>
    <w:rsid w:val="00786446"/>
    <w:rsid w:val="0079073F"/>
    <w:rsid w:val="00791FD0"/>
    <w:rsid w:val="00797D90"/>
    <w:rsid w:val="007A2862"/>
    <w:rsid w:val="007A3AD4"/>
    <w:rsid w:val="007B1CA2"/>
    <w:rsid w:val="007B69C4"/>
    <w:rsid w:val="007C3C71"/>
    <w:rsid w:val="007C5E98"/>
    <w:rsid w:val="007C6C41"/>
    <w:rsid w:val="007D1FB0"/>
    <w:rsid w:val="007D428E"/>
    <w:rsid w:val="007D4B96"/>
    <w:rsid w:val="007E285F"/>
    <w:rsid w:val="007E5402"/>
    <w:rsid w:val="007F1C0D"/>
    <w:rsid w:val="007F28B9"/>
    <w:rsid w:val="00800EE1"/>
    <w:rsid w:val="00803270"/>
    <w:rsid w:val="008052DD"/>
    <w:rsid w:val="0080643F"/>
    <w:rsid w:val="00814577"/>
    <w:rsid w:val="008177BA"/>
    <w:rsid w:val="00822E01"/>
    <w:rsid w:val="008317B7"/>
    <w:rsid w:val="0084600F"/>
    <w:rsid w:val="008509EB"/>
    <w:rsid w:val="00860450"/>
    <w:rsid w:val="00863A05"/>
    <w:rsid w:val="00870FF6"/>
    <w:rsid w:val="00871577"/>
    <w:rsid w:val="008873FF"/>
    <w:rsid w:val="00890993"/>
    <w:rsid w:val="00892DF4"/>
    <w:rsid w:val="0089699D"/>
    <w:rsid w:val="008A1E82"/>
    <w:rsid w:val="008A6806"/>
    <w:rsid w:val="008B3124"/>
    <w:rsid w:val="008B4A15"/>
    <w:rsid w:val="008C0581"/>
    <w:rsid w:val="008C0F78"/>
    <w:rsid w:val="008C1637"/>
    <w:rsid w:val="008C1DFA"/>
    <w:rsid w:val="008C2BB2"/>
    <w:rsid w:val="008D51A2"/>
    <w:rsid w:val="008D6841"/>
    <w:rsid w:val="008D701C"/>
    <w:rsid w:val="008D720A"/>
    <w:rsid w:val="008D784A"/>
    <w:rsid w:val="008E609F"/>
    <w:rsid w:val="00901AB0"/>
    <w:rsid w:val="00902494"/>
    <w:rsid w:val="009025B1"/>
    <w:rsid w:val="00912674"/>
    <w:rsid w:val="009162FB"/>
    <w:rsid w:val="0091707E"/>
    <w:rsid w:val="00931A09"/>
    <w:rsid w:val="00934D59"/>
    <w:rsid w:val="00942BF0"/>
    <w:rsid w:val="009524A0"/>
    <w:rsid w:val="00953257"/>
    <w:rsid w:val="00962CEE"/>
    <w:rsid w:val="0096521F"/>
    <w:rsid w:val="00965492"/>
    <w:rsid w:val="00972BE2"/>
    <w:rsid w:val="009751FA"/>
    <w:rsid w:val="00984BAE"/>
    <w:rsid w:val="00987763"/>
    <w:rsid w:val="00987777"/>
    <w:rsid w:val="00990E60"/>
    <w:rsid w:val="00994402"/>
    <w:rsid w:val="00994A00"/>
    <w:rsid w:val="009A0B82"/>
    <w:rsid w:val="009A0D45"/>
    <w:rsid w:val="009A1361"/>
    <w:rsid w:val="009A13C1"/>
    <w:rsid w:val="009A2270"/>
    <w:rsid w:val="009A44C0"/>
    <w:rsid w:val="009C0560"/>
    <w:rsid w:val="009C21B3"/>
    <w:rsid w:val="009C5D5C"/>
    <w:rsid w:val="009D7A8D"/>
    <w:rsid w:val="009E5A44"/>
    <w:rsid w:val="009E7648"/>
    <w:rsid w:val="009F30D6"/>
    <w:rsid w:val="00A01AE4"/>
    <w:rsid w:val="00A12AC8"/>
    <w:rsid w:val="00A21F8D"/>
    <w:rsid w:val="00A22639"/>
    <w:rsid w:val="00A256AE"/>
    <w:rsid w:val="00A3297C"/>
    <w:rsid w:val="00A33F9C"/>
    <w:rsid w:val="00A360E9"/>
    <w:rsid w:val="00A371AB"/>
    <w:rsid w:val="00A37EA2"/>
    <w:rsid w:val="00A40C15"/>
    <w:rsid w:val="00A431C2"/>
    <w:rsid w:val="00A618D1"/>
    <w:rsid w:val="00A6363A"/>
    <w:rsid w:val="00A6541D"/>
    <w:rsid w:val="00A65896"/>
    <w:rsid w:val="00A66540"/>
    <w:rsid w:val="00A7516C"/>
    <w:rsid w:val="00A75C35"/>
    <w:rsid w:val="00A86F53"/>
    <w:rsid w:val="00A879C7"/>
    <w:rsid w:val="00A91AB8"/>
    <w:rsid w:val="00A9431B"/>
    <w:rsid w:val="00AA7FE9"/>
    <w:rsid w:val="00AB3869"/>
    <w:rsid w:val="00AB3F9C"/>
    <w:rsid w:val="00AC06CA"/>
    <w:rsid w:val="00AC114D"/>
    <w:rsid w:val="00AC19C1"/>
    <w:rsid w:val="00AC62EF"/>
    <w:rsid w:val="00AD35CE"/>
    <w:rsid w:val="00AD6BFD"/>
    <w:rsid w:val="00AE263F"/>
    <w:rsid w:val="00AF3E3D"/>
    <w:rsid w:val="00AF49AE"/>
    <w:rsid w:val="00B011A4"/>
    <w:rsid w:val="00B13946"/>
    <w:rsid w:val="00B20C55"/>
    <w:rsid w:val="00B22A26"/>
    <w:rsid w:val="00B41EED"/>
    <w:rsid w:val="00B43051"/>
    <w:rsid w:val="00B47671"/>
    <w:rsid w:val="00B50C99"/>
    <w:rsid w:val="00B51835"/>
    <w:rsid w:val="00B55D24"/>
    <w:rsid w:val="00B569CC"/>
    <w:rsid w:val="00B6015D"/>
    <w:rsid w:val="00B61C14"/>
    <w:rsid w:val="00B636EA"/>
    <w:rsid w:val="00B860A5"/>
    <w:rsid w:val="00B91317"/>
    <w:rsid w:val="00B96CC0"/>
    <w:rsid w:val="00BA27E2"/>
    <w:rsid w:val="00BA4880"/>
    <w:rsid w:val="00BA658F"/>
    <w:rsid w:val="00BA7B60"/>
    <w:rsid w:val="00BB03A6"/>
    <w:rsid w:val="00BB4FFD"/>
    <w:rsid w:val="00BB7CEA"/>
    <w:rsid w:val="00BC0732"/>
    <w:rsid w:val="00BC080C"/>
    <w:rsid w:val="00BD0B90"/>
    <w:rsid w:val="00BD3BC7"/>
    <w:rsid w:val="00BD417A"/>
    <w:rsid w:val="00BD6DE9"/>
    <w:rsid w:val="00BE2E89"/>
    <w:rsid w:val="00BE30B6"/>
    <w:rsid w:val="00BF36B9"/>
    <w:rsid w:val="00BF3AB8"/>
    <w:rsid w:val="00C00843"/>
    <w:rsid w:val="00C01C0A"/>
    <w:rsid w:val="00C03E60"/>
    <w:rsid w:val="00C045A8"/>
    <w:rsid w:val="00C04DCC"/>
    <w:rsid w:val="00C074BD"/>
    <w:rsid w:val="00C10EBE"/>
    <w:rsid w:val="00C12617"/>
    <w:rsid w:val="00C148ED"/>
    <w:rsid w:val="00C1767C"/>
    <w:rsid w:val="00C22D88"/>
    <w:rsid w:val="00C26EF7"/>
    <w:rsid w:val="00C3157D"/>
    <w:rsid w:val="00C444D8"/>
    <w:rsid w:val="00C57E9C"/>
    <w:rsid w:val="00C61DB4"/>
    <w:rsid w:val="00C664B9"/>
    <w:rsid w:val="00C74D53"/>
    <w:rsid w:val="00C933A1"/>
    <w:rsid w:val="00C93935"/>
    <w:rsid w:val="00C951FB"/>
    <w:rsid w:val="00CA468D"/>
    <w:rsid w:val="00CA6A6F"/>
    <w:rsid w:val="00CB10DB"/>
    <w:rsid w:val="00CB5298"/>
    <w:rsid w:val="00CC0E70"/>
    <w:rsid w:val="00CC1CAE"/>
    <w:rsid w:val="00CD424A"/>
    <w:rsid w:val="00CE1026"/>
    <w:rsid w:val="00CE169C"/>
    <w:rsid w:val="00CE4108"/>
    <w:rsid w:val="00CE46B1"/>
    <w:rsid w:val="00CF5105"/>
    <w:rsid w:val="00CF67CE"/>
    <w:rsid w:val="00D045B0"/>
    <w:rsid w:val="00D046F9"/>
    <w:rsid w:val="00D04F6C"/>
    <w:rsid w:val="00D136C8"/>
    <w:rsid w:val="00D14CDA"/>
    <w:rsid w:val="00D152E8"/>
    <w:rsid w:val="00D159E6"/>
    <w:rsid w:val="00D21663"/>
    <w:rsid w:val="00D3112E"/>
    <w:rsid w:val="00D3116F"/>
    <w:rsid w:val="00D37385"/>
    <w:rsid w:val="00D41F83"/>
    <w:rsid w:val="00D514D9"/>
    <w:rsid w:val="00D52FED"/>
    <w:rsid w:val="00D6690B"/>
    <w:rsid w:val="00D66D41"/>
    <w:rsid w:val="00D72BE0"/>
    <w:rsid w:val="00D74FFF"/>
    <w:rsid w:val="00D76C93"/>
    <w:rsid w:val="00D82130"/>
    <w:rsid w:val="00DA086C"/>
    <w:rsid w:val="00DA1070"/>
    <w:rsid w:val="00DA588F"/>
    <w:rsid w:val="00DB1F6F"/>
    <w:rsid w:val="00DC15B5"/>
    <w:rsid w:val="00DC72E5"/>
    <w:rsid w:val="00DC7C1D"/>
    <w:rsid w:val="00DD2390"/>
    <w:rsid w:val="00DD58AC"/>
    <w:rsid w:val="00DE4C43"/>
    <w:rsid w:val="00DF0139"/>
    <w:rsid w:val="00DF3A15"/>
    <w:rsid w:val="00E0233F"/>
    <w:rsid w:val="00E05772"/>
    <w:rsid w:val="00E1391D"/>
    <w:rsid w:val="00E23E0D"/>
    <w:rsid w:val="00E26653"/>
    <w:rsid w:val="00E27E0D"/>
    <w:rsid w:val="00E40F8F"/>
    <w:rsid w:val="00E41C18"/>
    <w:rsid w:val="00E44345"/>
    <w:rsid w:val="00E56D2C"/>
    <w:rsid w:val="00E62B32"/>
    <w:rsid w:val="00E760A3"/>
    <w:rsid w:val="00E84D5E"/>
    <w:rsid w:val="00E90711"/>
    <w:rsid w:val="00E93701"/>
    <w:rsid w:val="00E94197"/>
    <w:rsid w:val="00E95195"/>
    <w:rsid w:val="00EA4EDF"/>
    <w:rsid w:val="00EA5AB0"/>
    <w:rsid w:val="00EA7F99"/>
    <w:rsid w:val="00EB1594"/>
    <w:rsid w:val="00EB44A0"/>
    <w:rsid w:val="00EB7AF4"/>
    <w:rsid w:val="00EC1A74"/>
    <w:rsid w:val="00EC5D32"/>
    <w:rsid w:val="00EC7C5C"/>
    <w:rsid w:val="00EE46D1"/>
    <w:rsid w:val="00EE62F2"/>
    <w:rsid w:val="00EF5144"/>
    <w:rsid w:val="00EF61D1"/>
    <w:rsid w:val="00F07943"/>
    <w:rsid w:val="00F14FC4"/>
    <w:rsid w:val="00F16723"/>
    <w:rsid w:val="00F20105"/>
    <w:rsid w:val="00F216EE"/>
    <w:rsid w:val="00F229BD"/>
    <w:rsid w:val="00F3073E"/>
    <w:rsid w:val="00F309C1"/>
    <w:rsid w:val="00F319CF"/>
    <w:rsid w:val="00F324FD"/>
    <w:rsid w:val="00F3762E"/>
    <w:rsid w:val="00F40206"/>
    <w:rsid w:val="00F40FFD"/>
    <w:rsid w:val="00F57BDA"/>
    <w:rsid w:val="00F60F31"/>
    <w:rsid w:val="00F6193A"/>
    <w:rsid w:val="00F6289D"/>
    <w:rsid w:val="00F62B62"/>
    <w:rsid w:val="00F64DF1"/>
    <w:rsid w:val="00F671B8"/>
    <w:rsid w:val="00F749F0"/>
    <w:rsid w:val="00F7610E"/>
    <w:rsid w:val="00F80FC7"/>
    <w:rsid w:val="00F839C0"/>
    <w:rsid w:val="00F84477"/>
    <w:rsid w:val="00F86644"/>
    <w:rsid w:val="00F90FA8"/>
    <w:rsid w:val="00F91526"/>
    <w:rsid w:val="00F95EE7"/>
    <w:rsid w:val="00F96ECC"/>
    <w:rsid w:val="00FA29F3"/>
    <w:rsid w:val="00FA3F4B"/>
    <w:rsid w:val="00FA43D4"/>
    <w:rsid w:val="00FB237B"/>
    <w:rsid w:val="00FB70D4"/>
    <w:rsid w:val="00FD14D7"/>
    <w:rsid w:val="00FD5AF7"/>
    <w:rsid w:val="00FE1D4B"/>
    <w:rsid w:val="00FE2872"/>
    <w:rsid w:val="00FE7029"/>
    <w:rsid w:val="00FE7588"/>
    <w:rsid w:val="00FF053E"/>
    <w:rsid w:val="00FF372E"/>
    <w:rsid w:val="00FF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F855CE1"/>
  <w15:chartTrackingRefBased/>
  <w15:docId w15:val="{E8DE578E-A324-402C-A9E2-4FFACF2E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80" w:line="259" w:lineRule="auto"/>
    </w:pPr>
    <w:rPr>
      <w:rFonts w:ascii="Arial" w:eastAsia="Droid Sans Fallback" w:hAnsi="Arial" w:cs="font706"/>
      <w:color w:val="00000A"/>
      <w:kern w:val="1"/>
      <w:szCs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spacing w:line="240" w:lineRule="auto"/>
      <w:outlineLvl w:val="0"/>
    </w:pPr>
    <w:rPr>
      <w:b/>
      <w:caps/>
      <w:color w:val="97D700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0" w:line="240" w:lineRule="auto"/>
      <w:outlineLvl w:val="1"/>
    </w:pPr>
    <w:rPr>
      <w:b/>
      <w:caps/>
      <w:color w:val="000000"/>
      <w:sz w:val="32"/>
      <w:szCs w:val="26"/>
    </w:rPr>
  </w:style>
  <w:style w:type="paragraph" w:styleId="Heading3">
    <w:name w:val="heading 3"/>
    <w:basedOn w:val="Normal"/>
    <w:next w:val="Normal"/>
    <w:qFormat/>
    <w:rsid w:val="009F30D6"/>
    <w:pPr>
      <w:keepNext/>
      <w:keepLines/>
      <w:spacing w:before="200" w:line="240" w:lineRule="auto"/>
      <w:outlineLvl w:val="2"/>
    </w:pPr>
    <w:rPr>
      <w:b/>
      <w:caps/>
      <w:color w:val="000000"/>
      <w:sz w:val="22"/>
      <w:szCs w:val="24"/>
      <w:u w:val="single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paragraph" w:styleId="Heading5">
    <w:name w:val="heading 5"/>
    <w:basedOn w:val="Heading4"/>
    <w:next w:val="Normal"/>
    <w:qFormat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qFormat/>
    <w:rPr>
      <w:b/>
      <w:bCs/>
      <w:i/>
      <w:iCs/>
      <w:spacing w:val="5"/>
    </w:rPr>
  </w:style>
  <w:style w:type="character" w:customStyle="1" w:styleId="TitleChar">
    <w:name w:val="Title Char"/>
    <w:rPr>
      <w:rFonts w:ascii="Frutiger LT Com 45 Light" w:hAnsi="Frutiger LT Com 45 Light" w:cs="font706"/>
      <w:b/>
      <w:caps/>
      <w:color w:val="FFFFFF"/>
      <w:spacing w:val="-10"/>
      <w:sz w:val="108"/>
      <w:szCs w:val="56"/>
      <w:lang w:val="en-AU"/>
    </w:rPr>
  </w:style>
  <w:style w:type="character" w:customStyle="1" w:styleId="Heading1Char">
    <w:name w:val="Heading 1 Char"/>
    <w:rPr>
      <w:rFonts w:ascii="Frutiger LT Com 45 Light" w:hAnsi="Frutiger LT Com 45 Light" w:cs="font706"/>
      <w:b/>
      <w:caps/>
      <w:color w:val="97D700"/>
      <w:sz w:val="40"/>
      <w:szCs w:val="32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uiPriority w:val="99"/>
    <w:rPr>
      <w:rFonts w:ascii="Frutiger LT Com 45 Light" w:hAnsi="Frutiger LT Com 45 Light"/>
      <w:sz w:val="14"/>
    </w:rPr>
  </w:style>
  <w:style w:type="character" w:customStyle="1" w:styleId="SubtitleChar">
    <w:name w:val="Subtitle Char"/>
    <w:uiPriority w:val="11"/>
    <w:rPr>
      <w:rFonts w:ascii="Frutiger LT Com 45 Light" w:hAnsi="Frutiger LT Com 45 Light" w:cs="font706"/>
      <w:color w:val="00594F"/>
      <w:spacing w:val="15"/>
      <w:sz w:val="64"/>
      <w:szCs w:val="64"/>
      <w:lang w:val="en-AU"/>
    </w:rPr>
  </w:style>
  <w:style w:type="character" w:customStyle="1" w:styleId="Heading2Char">
    <w:name w:val="Heading 2 Char"/>
    <w:rPr>
      <w:rFonts w:ascii="Frutiger LT Com 45 Light" w:hAnsi="Frutiger LT Com 45 Light" w:cs="font706"/>
      <w:b/>
      <w:caps/>
      <w:color w:val="000000"/>
      <w:sz w:val="32"/>
      <w:szCs w:val="26"/>
    </w:rPr>
  </w:style>
  <w:style w:type="character" w:customStyle="1" w:styleId="Heading3Char">
    <w:name w:val="Heading 3 Char"/>
    <w:rPr>
      <w:rFonts w:ascii="Frutiger LT Com 45 Light" w:hAnsi="Frutiger LT Com 45 Light" w:cs="font706"/>
      <w:b/>
      <w:caps/>
      <w:color w:val="000000"/>
      <w:szCs w:val="24"/>
    </w:rPr>
  </w:style>
  <w:style w:type="character" w:customStyle="1" w:styleId="BalloonTextChar">
    <w:name w:val="Balloon Text Char"/>
    <w:rPr>
      <w:rFonts w:ascii="Segoe UI" w:hAnsi="Segoe UI" w:cs="Segoe UI"/>
      <w:sz w:val="18"/>
      <w:szCs w:val="18"/>
    </w:rPr>
  </w:style>
  <w:style w:type="character" w:styleId="Hyperlink">
    <w:name w:val="Hyperlink"/>
    <w:rPr>
      <w:color w:val="0563C1"/>
      <w:u w:val="single"/>
    </w:rPr>
  </w:style>
  <w:style w:type="character" w:customStyle="1" w:styleId="FootnoteTextChar">
    <w:name w:val="Footnote Text Char"/>
    <w:rPr>
      <w:rFonts w:ascii="Frutiger LT Com 45 Light" w:hAnsi="Frutiger LT Com 45 Light"/>
      <w:sz w:val="16"/>
      <w:szCs w:val="20"/>
    </w:rPr>
  </w:style>
  <w:style w:type="character" w:customStyle="1" w:styleId="FootnoteReference1">
    <w:name w:val="Footnote Reference1"/>
    <w:rPr>
      <w:rFonts w:ascii="Frutiger LT Com 45 Light" w:hAnsi="Frutiger LT Com 45 Light"/>
      <w:b w:val="0"/>
      <w:i w:val="0"/>
      <w:sz w:val="16"/>
      <w:vertAlign w:val="superscript"/>
    </w:rPr>
  </w:style>
  <w:style w:type="character" w:customStyle="1" w:styleId="Heading4Char">
    <w:name w:val="Heading 4 Char"/>
    <w:rPr>
      <w:rFonts w:ascii="Frutiger LT Com 45 Light" w:hAnsi="Frutiger LT Com 45 Light" w:cs="font706"/>
      <w:b/>
      <w:caps/>
      <w:color w:val="000000"/>
      <w:szCs w:val="24"/>
    </w:rPr>
  </w:style>
  <w:style w:type="character" w:customStyle="1" w:styleId="Heading5Char">
    <w:name w:val="Heading 5 Char"/>
    <w:rPr>
      <w:rFonts w:ascii="Frutiger LT Com 45 Light" w:hAnsi="Frutiger LT Com 45 Light" w:cs="font706"/>
      <w:b/>
      <w:caps/>
      <w:color w:val="000000"/>
      <w:szCs w:val="24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Calibri" w:hAnsi="Calibri" w:cs="FreeSans"/>
    </w:rPr>
  </w:style>
  <w:style w:type="paragraph" w:styleId="Title">
    <w:name w:val="Title"/>
    <w:basedOn w:val="Normal"/>
    <w:next w:val="Normal"/>
    <w:qFormat/>
    <w:pPr>
      <w:spacing w:after="0" w:line="1000" w:lineRule="exact"/>
      <w:contextualSpacing/>
    </w:pPr>
    <w:rPr>
      <w:b/>
      <w:caps/>
      <w:color w:val="FFFFFF"/>
      <w:spacing w:val="-10"/>
      <w:sz w:val="108"/>
      <w:szCs w:val="56"/>
      <w:lang w:val="en-AU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uiPriority w:val="99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paragraph" w:styleId="Subtitle">
    <w:name w:val="Subtitle"/>
    <w:basedOn w:val="Normal"/>
    <w:next w:val="Normal"/>
    <w:uiPriority w:val="11"/>
    <w:qFormat/>
    <w:pPr>
      <w:spacing w:after="0" w:line="720" w:lineRule="exact"/>
    </w:pPr>
    <w:rPr>
      <w:color w:val="00594F"/>
      <w:spacing w:val="15"/>
      <w:sz w:val="64"/>
      <w:szCs w:val="64"/>
      <w:lang w:val="en-AU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ListNumber4">
    <w:name w:val="List Number 4"/>
    <w:basedOn w:val="Normal"/>
    <w:pPr>
      <w:ind w:left="1208" w:hanging="357"/>
      <w:contextualSpacing/>
    </w:pPr>
  </w:style>
  <w:style w:type="paragraph" w:styleId="ListNumber">
    <w:name w:val="List Number"/>
    <w:basedOn w:val="Normal"/>
    <w:pPr>
      <w:contextualSpacing/>
    </w:pPr>
  </w:style>
  <w:style w:type="paragraph" w:styleId="ListBullet">
    <w:name w:val="List Bullet"/>
    <w:basedOn w:val="Normal"/>
    <w:pPr>
      <w:contextualSpacing/>
    </w:pPr>
  </w:style>
  <w:style w:type="paragraph" w:styleId="ListBullet2">
    <w:name w:val="List Bullet 2"/>
    <w:basedOn w:val="Normal"/>
    <w:pPr>
      <w:contextualSpacing/>
    </w:pPr>
  </w:style>
  <w:style w:type="paragraph" w:styleId="ListBullet3">
    <w:name w:val="List Bullet 3"/>
    <w:basedOn w:val="Normal"/>
    <w:pPr>
      <w:ind w:left="851"/>
      <w:contextualSpacing/>
    </w:pPr>
  </w:style>
  <w:style w:type="paragraph" w:styleId="ListBullet4">
    <w:name w:val="List Bullet 4"/>
    <w:basedOn w:val="Normal"/>
    <w:pPr>
      <w:ind w:left="1135"/>
      <w:contextualSpacing/>
    </w:pPr>
  </w:style>
  <w:style w:type="paragraph" w:styleId="ListBullet5">
    <w:name w:val="List Bullet 5"/>
    <w:basedOn w:val="Normal"/>
    <w:pPr>
      <w:ind w:left="1418"/>
      <w:contextualSpacing/>
    </w:pPr>
  </w:style>
  <w:style w:type="paragraph" w:styleId="ListNumber2">
    <w:name w:val="List Number 2"/>
    <w:basedOn w:val="Normal"/>
    <w:pPr>
      <w:contextualSpacing/>
    </w:pPr>
  </w:style>
  <w:style w:type="paragraph" w:styleId="ListNumber3">
    <w:name w:val="List Number 3"/>
    <w:basedOn w:val="Normal"/>
    <w:pPr>
      <w:ind w:left="851"/>
      <w:contextualSpacing/>
    </w:pPr>
  </w:style>
  <w:style w:type="paragraph" w:styleId="ListNumber5">
    <w:name w:val="List Number 5"/>
    <w:basedOn w:val="Normal"/>
    <w:pPr>
      <w:ind w:left="1491" w:hanging="357"/>
      <w:contextualSpacing/>
    </w:pPr>
  </w:style>
  <w:style w:type="paragraph" w:customStyle="1" w:styleId="FootnoteText1">
    <w:name w:val="Footnote Text1"/>
    <w:basedOn w:val="Normal"/>
    <w:pPr>
      <w:spacing w:line="240" w:lineRule="auto"/>
      <w:contextualSpacing/>
    </w:pPr>
    <w:rPr>
      <w:sz w:val="16"/>
      <w:szCs w:val="20"/>
    </w:rPr>
  </w:style>
  <w:style w:type="paragraph" w:styleId="TOC2">
    <w:name w:val="toc 2"/>
    <w:basedOn w:val="Normal"/>
    <w:next w:val="Normal"/>
    <w:autoRedefine/>
    <w:pPr>
      <w:tabs>
        <w:tab w:val="right" w:leader="dot" w:pos="9628"/>
      </w:tabs>
      <w:spacing w:before="80" w:after="0"/>
      <w:contextualSpacing/>
    </w:pPr>
  </w:style>
  <w:style w:type="paragraph" w:styleId="TOC1">
    <w:name w:val="toc 1"/>
    <w:basedOn w:val="Normal"/>
    <w:next w:val="Normal"/>
    <w:autoRedefine/>
    <w:pPr>
      <w:spacing w:before="120" w:after="0"/>
      <w:contextualSpacing/>
    </w:pPr>
    <w:rPr>
      <w:b/>
      <w:caps/>
    </w:rPr>
  </w:style>
  <w:style w:type="paragraph" w:styleId="TOC3">
    <w:name w:val="toc 3"/>
    <w:basedOn w:val="Normal"/>
    <w:next w:val="Normal"/>
    <w:autoRedefine/>
    <w:pPr>
      <w:spacing w:after="0"/>
      <w:contextualSpacing/>
    </w:pPr>
    <w:rPr>
      <w:i/>
      <w:sz w:val="18"/>
    </w:rPr>
  </w:style>
  <w:style w:type="paragraph" w:styleId="DocumentMap">
    <w:name w:val="Document Map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eGrid">
    <w:name w:val="Table Grid"/>
    <w:basedOn w:val="TableNormal"/>
    <w:uiPriority w:val="39"/>
    <w:rsid w:val="00EC1A74"/>
    <w:rPr>
      <w:rFonts w:ascii="Calibri" w:eastAsia="Calibri" w:hAnsi="Calibr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SI-Table">
    <w:name w:val="WSI - Table"/>
    <w:basedOn w:val="TableNormal"/>
    <w:uiPriority w:val="99"/>
    <w:rsid w:val="007B1CA2"/>
    <w:rPr>
      <w:rFonts w:ascii="Frutiger LT Com 45 Light" w:eastAsia="Calibri" w:hAnsi="Frutiger LT Com 45 Light"/>
      <w:color w:val="000000"/>
      <w:szCs w:val="22"/>
      <w:lang w:val="en-GB" w:eastAsia="en-US"/>
    </w:rPr>
    <w:tblPr>
      <w:tblInd w:w="0" w:type="nil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  <w:tblStylePr w:type="firstRow">
      <w:pPr>
        <w:wordWrap/>
        <w:spacing w:beforeLines="0" w:before="100" w:beforeAutospacing="1" w:afterLines="0" w:after="100" w:afterAutospacing="1"/>
      </w:pPr>
      <w:rPr>
        <w:rFonts w:ascii="Palatino Linotype" w:hAnsi="Palatino Linotype" w:hint="default"/>
        <w:b/>
        <w:i w:val="0"/>
        <w:caps/>
        <w:smallCaps w:val="0"/>
        <w:color w:val="FFFFFF"/>
        <w:sz w:val="20"/>
        <w:szCs w:val="20"/>
      </w:rPr>
      <w:tblPr/>
      <w:tcPr>
        <w:shd w:val="clear" w:color="auto" w:fill="97D700"/>
      </w:tcPr>
    </w:tblStylePr>
  </w:style>
  <w:style w:type="paragraph" w:customStyle="1" w:styleId="ColorfulList-Accent11">
    <w:name w:val="Colorful List - Accent 11"/>
    <w:basedOn w:val="Normal"/>
    <w:qFormat/>
    <w:rsid w:val="00B96CC0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kern w:val="0"/>
      <w:sz w:val="22"/>
      <w:lang w:val="pt-BR"/>
    </w:rPr>
  </w:style>
  <w:style w:type="paragraph" w:customStyle="1" w:styleId="footerleft">
    <w:name w:val="footer left"/>
    <w:basedOn w:val="Header"/>
    <w:link w:val="footerleftChar"/>
    <w:qFormat/>
    <w:locked/>
    <w:rsid w:val="008177BA"/>
    <w:pPr>
      <w:tabs>
        <w:tab w:val="clear" w:pos="4513"/>
        <w:tab w:val="clear" w:pos="9026"/>
        <w:tab w:val="center" w:pos="4680"/>
        <w:tab w:val="right" w:pos="9360"/>
      </w:tabs>
      <w:suppressAutoHyphens w:val="0"/>
    </w:pPr>
    <w:rPr>
      <w:rFonts w:eastAsiaTheme="minorHAnsi" w:cstheme="minorBidi"/>
      <w:color w:val="auto"/>
      <w:kern w:val="0"/>
      <w:sz w:val="16"/>
      <w:szCs w:val="16"/>
    </w:rPr>
  </w:style>
  <w:style w:type="character" w:customStyle="1" w:styleId="footerleftChar">
    <w:name w:val="footer left Char"/>
    <w:basedOn w:val="HeaderChar"/>
    <w:link w:val="footerleft"/>
    <w:rsid w:val="008177BA"/>
    <w:rPr>
      <w:rFonts w:ascii="Arial" w:eastAsiaTheme="minorHAnsi" w:hAnsi="Arial" w:cstheme="minorBidi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ED959-5D56-443E-B95D-C55A6F10F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1435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/>
  <dc:description/>
  <cp:lastModifiedBy>A C E R</cp:lastModifiedBy>
  <cp:revision>17</cp:revision>
  <cp:lastPrinted>2019-04-08T00:39:00Z</cp:lastPrinted>
  <dcterms:created xsi:type="dcterms:W3CDTF">2019-04-08T01:07:00Z</dcterms:created>
  <dcterms:modified xsi:type="dcterms:W3CDTF">2021-11-20T07:59:00Z</dcterms:modified>
</cp:coreProperties>
</file>